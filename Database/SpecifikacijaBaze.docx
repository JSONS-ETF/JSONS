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EA0A26" w:rsidP="00EA0A26">
      <w:pPr>
        <w:tabs>
          <w:tab w:val="left" w:pos="3706"/>
        </w:tabs>
        <w:spacing w:line="200" w:lineRule="exact"/>
        <w:rPr>
          <w:rFonts w:asciiTheme="minorHAnsi" w:hAnsiTheme="minorHAnsi"/>
        </w:rPr>
      </w:pPr>
      <w:r w:rsidRPr="001E0895">
        <w:rPr>
          <w:rFonts w:asciiTheme="minorHAnsi" w:hAnsiTheme="minorHAnsi"/>
        </w:rPr>
        <w:tab/>
      </w: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before="10" w:line="280" w:lineRule="exact"/>
        <w:rPr>
          <w:rFonts w:asciiTheme="minorHAnsi" w:hAnsiTheme="minorHAnsi"/>
          <w:sz w:val="28"/>
          <w:szCs w:val="28"/>
        </w:rPr>
      </w:pPr>
    </w:p>
    <w:p w:rsidR="00974EC3" w:rsidRPr="001E0895" w:rsidRDefault="00016797">
      <w:pPr>
        <w:spacing w:line="620" w:lineRule="exact"/>
        <w:ind w:left="2598" w:right="2601"/>
        <w:jc w:val="center"/>
        <w:rPr>
          <w:rFonts w:asciiTheme="minorHAnsi" w:hAnsiTheme="minorHAnsi"/>
          <w:sz w:val="45"/>
          <w:szCs w:val="45"/>
        </w:rPr>
      </w:pPr>
      <w:r w:rsidRPr="001E0895">
        <w:rPr>
          <w:rFonts w:asciiTheme="minorHAnsi" w:hAnsiTheme="minorHAnsi"/>
          <w:b/>
          <w:spacing w:val="1"/>
          <w:position w:val="-1"/>
          <w:sz w:val="56"/>
          <w:szCs w:val="56"/>
        </w:rPr>
        <w:t>SI3</w:t>
      </w:r>
      <w:r w:rsidRPr="001E0895">
        <w:rPr>
          <w:rFonts w:asciiTheme="minorHAnsi" w:hAnsiTheme="minorHAnsi"/>
          <w:b/>
          <w:spacing w:val="-1"/>
          <w:position w:val="-1"/>
          <w:sz w:val="56"/>
          <w:szCs w:val="56"/>
        </w:rPr>
        <w:t>P</w:t>
      </w:r>
      <w:r w:rsidRPr="001E0895">
        <w:rPr>
          <w:rFonts w:asciiTheme="minorHAnsi" w:hAnsiTheme="minorHAnsi"/>
          <w:b/>
          <w:spacing w:val="1"/>
          <w:position w:val="-1"/>
          <w:sz w:val="56"/>
          <w:szCs w:val="56"/>
        </w:rPr>
        <w:t>S</w:t>
      </w:r>
      <w:r w:rsidRPr="001E0895">
        <w:rPr>
          <w:rFonts w:asciiTheme="minorHAnsi" w:hAnsiTheme="minorHAnsi"/>
          <w:b/>
          <w:position w:val="-1"/>
          <w:sz w:val="56"/>
          <w:szCs w:val="56"/>
        </w:rPr>
        <w:t>I</w:t>
      </w:r>
      <w:r w:rsidRPr="001E0895">
        <w:rPr>
          <w:rFonts w:asciiTheme="minorHAnsi" w:hAnsiTheme="minorHAnsi"/>
          <w:b/>
          <w:spacing w:val="-43"/>
          <w:position w:val="-1"/>
          <w:sz w:val="56"/>
          <w:szCs w:val="56"/>
        </w:rPr>
        <w:t xml:space="preserve"> </w:t>
      </w:r>
      <w:r w:rsidRPr="001E0895">
        <w:rPr>
          <w:rFonts w:asciiTheme="minorHAnsi" w:hAnsiTheme="minorHAnsi"/>
          <w:b/>
          <w:position w:val="-1"/>
          <w:sz w:val="56"/>
          <w:szCs w:val="56"/>
        </w:rPr>
        <w:t>–</w:t>
      </w:r>
      <w:r w:rsidRPr="001E0895">
        <w:rPr>
          <w:rFonts w:asciiTheme="minorHAnsi" w:hAnsiTheme="minorHAnsi"/>
          <w:b/>
          <w:spacing w:val="-31"/>
          <w:position w:val="-1"/>
          <w:sz w:val="56"/>
          <w:szCs w:val="56"/>
        </w:rPr>
        <w:t xml:space="preserve"> </w:t>
      </w:r>
      <w:r w:rsidR="00E9325A">
        <w:rPr>
          <w:rFonts w:asciiTheme="minorHAnsi" w:hAnsiTheme="minorHAnsi"/>
          <w:b/>
          <w:spacing w:val="-31"/>
          <w:position w:val="-1"/>
          <w:sz w:val="56"/>
          <w:szCs w:val="56"/>
        </w:rPr>
        <w:t>J</w:t>
      </w:r>
      <w:r w:rsidR="001C6920" w:rsidRPr="001E0895">
        <w:rPr>
          <w:rFonts w:asciiTheme="minorHAnsi" w:hAnsiTheme="minorHAnsi"/>
          <w:b/>
          <w:spacing w:val="-1"/>
          <w:position w:val="-1"/>
          <w:sz w:val="56"/>
          <w:szCs w:val="56"/>
        </w:rPr>
        <w:t>SONS</w:t>
      </w:r>
    </w:p>
    <w:p w:rsidR="00974EC3" w:rsidRPr="001E0895" w:rsidRDefault="00974EC3">
      <w:pPr>
        <w:spacing w:before="4" w:line="100" w:lineRule="exact"/>
        <w:rPr>
          <w:rFonts w:asciiTheme="minorHAnsi" w:hAnsiTheme="minorHAnsi"/>
          <w:sz w:val="10"/>
          <w:szCs w:val="10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016797">
      <w:pPr>
        <w:ind w:left="410" w:right="409"/>
        <w:jc w:val="center"/>
        <w:rPr>
          <w:rFonts w:asciiTheme="minorHAnsi" w:hAnsiTheme="minorHAnsi"/>
          <w:sz w:val="48"/>
          <w:szCs w:val="48"/>
        </w:rPr>
      </w:pPr>
      <w:r w:rsidRPr="001E0895">
        <w:rPr>
          <w:rFonts w:asciiTheme="minorHAnsi" w:hAnsiTheme="minorHAnsi"/>
          <w:b/>
          <w:sz w:val="48"/>
          <w:szCs w:val="48"/>
        </w:rPr>
        <w:t>SP</w:t>
      </w:r>
      <w:r w:rsidRPr="001E0895">
        <w:rPr>
          <w:rFonts w:asciiTheme="minorHAnsi" w:hAnsiTheme="minorHAnsi"/>
          <w:b/>
          <w:spacing w:val="-1"/>
          <w:sz w:val="48"/>
          <w:szCs w:val="48"/>
        </w:rPr>
        <w:t>EC</w:t>
      </w:r>
      <w:r w:rsidRPr="001E0895">
        <w:rPr>
          <w:rFonts w:asciiTheme="minorHAnsi" w:hAnsiTheme="minorHAnsi"/>
          <w:b/>
          <w:sz w:val="48"/>
          <w:szCs w:val="48"/>
        </w:rPr>
        <w:t>IFI</w:t>
      </w:r>
      <w:r w:rsidRPr="001E0895">
        <w:rPr>
          <w:rFonts w:asciiTheme="minorHAnsi" w:hAnsiTheme="minorHAnsi"/>
          <w:b/>
          <w:spacing w:val="3"/>
          <w:sz w:val="48"/>
          <w:szCs w:val="48"/>
        </w:rPr>
        <w:t>K</w:t>
      </w:r>
      <w:r w:rsidRPr="001E0895">
        <w:rPr>
          <w:rFonts w:asciiTheme="minorHAnsi" w:hAnsiTheme="minorHAnsi"/>
          <w:b/>
          <w:spacing w:val="-1"/>
          <w:sz w:val="48"/>
          <w:szCs w:val="48"/>
        </w:rPr>
        <w:t>AC</w:t>
      </w:r>
      <w:r w:rsidRPr="001E0895">
        <w:rPr>
          <w:rFonts w:asciiTheme="minorHAnsi" w:hAnsiTheme="minorHAnsi"/>
          <w:b/>
          <w:sz w:val="48"/>
          <w:szCs w:val="48"/>
        </w:rPr>
        <w:t>I</w:t>
      </w:r>
      <w:r w:rsidRPr="001E0895">
        <w:rPr>
          <w:rFonts w:asciiTheme="minorHAnsi" w:hAnsiTheme="minorHAnsi"/>
          <w:b/>
          <w:spacing w:val="-1"/>
          <w:sz w:val="48"/>
          <w:szCs w:val="48"/>
        </w:rPr>
        <w:t>J</w:t>
      </w:r>
      <w:r w:rsidRPr="001E0895">
        <w:rPr>
          <w:rFonts w:asciiTheme="minorHAnsi" w:hAnsiTheme="minorHAnsi"/>
          <w:b/>
          <w:sz w:val="48"/>
          <w:szCs w:val="48"/>
        </w:rPr>
        <w:t>A</w:t>
      </w:r>
      <w:r w:rsidRPr="001E0895">
        <w:rPr>
          <w:rFonts w:asciiTheme="minorHAnsi" w:hAnsiTheme="minorHAnsi"/>
          <w:b/>
          <w:spacing w:val="-24"/>
          <w:sz w:val="48"/>
          <w:szCs w:val="48"/>
        </w:rPr>
        <w:t xml:space="preserve"> </w:t>
      </w:r>
      <w:r w:rsidRPr="001E0895">
        <w:rPr>
          <w:rFonts w:asciiTheme="minorHAnsi" w:hAnsiTheme="minorHAnsi"/>
          <w:b/>
          <w:spacing w:val="1"/>
          <w:sz w:val="48"/>
          <w:szCs w:val="48"/>
        </w:rPr>
        <w:t>BA</w:t>
      </w:r>
      <w:r w:rsidRPr="001E0895">
        <w:rPr>
          <w:rFonts w:asciiTheme="minorHAnsi" w:hAnsiTheme="minorHAnsi"/>
          <w:b/>
          <w:spacing w:val="-3"/>
          <w:sz w:val="48"/>
          <w:szCs w:val="48"/>
        </w:rPr>
        <w:t>Z</w:t>
      </w:r>
      <w:r w:rsidRPr="001E0895">
        <w:rPr>
          <w:rFonts w:asciiTheme="minorHAnsi" w:hAnsiTheme="minorHAnsi"/>
          <w:b/>
          <w:sz w:val="48"/>
          <w:szCs w:val="48"/>
        </w:rPr>
        <w:t>E</w:t>
      </w:r>
      <w:r w:rsidRPr="001E0895">
        <w:rPr>
          <w:rFonts w:asciiTheme="minorHAnsi" w:hAnsiTheme="minorHAnsi"/>
          <w:b/>
          <w:spacing w:val="-23"/>
          <w:sz w:val="48"/>
          <w:szCs w:val="48"/>
        </w:rPr>
        <w:t xml:space="preserve"> </w:t>
      </w:r>
      <w:r w:rsidRPr="001E0895">
        <w:rPr>
          <w:rFonts w:asciiTheme="minorHAnsi" w:hAnsiTheme="minorHAnsi"/>
          <w:b/>
          <w:sz w:val="48"/>
          <w:szCs w:val="48"/>
        </w:rPr>
        <w:t>P</w:t>
      </w:r>
      <w:r w:rsidRPr="001E0895">
        <w:rPr>
          <w:rFonts w:asciiTheme="minorHAnsi" w:hAnsiTheme="minorHAnsi"/>
          <w:b/>
          <w:spacing w:val="1"/>
          <w:sz w:val="48"/>
          <w:szCs w:val="48"/>
        </w:rPr>
        <w:t>O</w:t>
      </w:r>
      <w:r w:rsidRPr="001E0895">
        <w:rPr>
          <w:rFonts w:asciiTheme="minorHAnsi" w:hAnsiTheme="minorHAnsi"/>
          <w:b/>
          <w:spacing w:val="-1"/>
          <w:sz w:val="48"/>
          <w:szCs w:val="48"/>
        </w:rPr>
        <w:t>DA</w:t>
      </w:r>
      <w:r w:rsidRPr="001E0895">
        <w:rPr>
          <w:rFonts w:asciiTheme="minorHAnsi" w:hAnsiTheme="minorHAnsi"/>
          <w:b/>
          <w:spacing w:val="1"/>
          <w:sz w:val="48"/>
          <w:szCs w:val="48"/>
        </w:rPr>
        <w:t>T</w:t>
      </w:r>
      <w:r w:rsidRPr="001E0895">
        <w:rPr>
          <w:rFonts w:asciiTheme="minorHAnsi" w:hAnsiTheme="minorHAnsi"/>
          <w:b/>
          <w:spacing w:val="-1"/>
          <w:sz w:val="48"/>
          <w:szCs w:val="48"/>
        </w:rPr>
        <w:t>A</w:t>
      </w:r>
      <w:r w:rsidRPr="001E0895">
        <w:rPr>
          <w:rFonts w:asciiTheme="minorHAnsi" w:hAnsiTheme="minorHAnsi"/>
          <w:b/>
          <w:spacing w:val="1"/>
          <w:sz w:val="48"/>
          <w:szCs w:val="48"/>
        </w:rPr>
        <w:t>K</w:t>
      </w:r>
      <w:r w:rsidRPr="001E0895">
        <w:rPr>
          <w:rFonts w:asciiTheme="minorHAnsi" w:hAnsiTheme="minorHAnsi"/>
          <w:b/>
          <w:sz w:val="48"/>
          <w:szCs w:val="48"/>
        </w:rPr>
        <w:t>A</w:t>
      </w:r>
    </w:p>
    <w:p w:rsidR="00974EC3" w:rsidRDefault="00016797">
      <w:pPr>
        <w:ind w:left="1476" w:right="1481"/>
        <w:jc w:val="center"/>
        <w:rPr>
          <w:rFonts w:asciiTheme="minorHAnsi" w:hAnsiTheme="minorHAnsi"/>
          <w:b/>
          <w:sz w:val="48"/>
          <w:szCs w:val="48"/>
        </w:rPr>
      </w:pPr>
      <w:r w:rsidRPr="001E0895">
        <w:rPr>
          <w:rFonts w:asciiTheme="minorHAnsi" w:hAnsiTheme="minorHAnsi"/>
          <w:b/>
          <w:spacing w:val="-3"/>
          <w:sz w:val="38"/>
          <w:szCs w:val="38"/>
        </w:rPr>
        <w:t>Z</w:t>
      </w:r>
      <w:r w:rsidRPr="001E0895">
        <w:rPr>
          <w:rFonts w:asciiTheme="minorHAnsi" w:hAnsiTheme="minorHAnsi"/>
          <w:b/>
          <w:sz w:val="38"/>
          <w:szCs w:val="38"/>
        </w:rPr>
        <w:t>A</w:t>
      </w:r>
      <w:r w:rsidRPr="001E0895">
        <w:rPr>
          <w:rFonts w:asciiTheme="minorHAnsi" w:hAnsiTheme="minorHAnsi"/>
          <w:b/>
          <w:spacing w:val="-2"/>
          <w:sz w:val="38"/>
          <w:szCs w:val="38"/>
        </w:rPr>
        <w:t xml:space="preserve"> </w:t>
      </w:r>
      <w:r w:rsidRPr="001E0895">
        <w:rPr>
          <w:rFonts w:asciiTheme="minorHAnsi" w:hAnsiTheme="minorHAnsi"/>
          <w:b/>
          <w:spacing w:val="1"/>
          <w:sz w:val="38"/>
          <w:szCs w:val="38"/>
        </w:rPr>
        <w:t>P</w:t>
      </w:r>
      <w:r w:rsidRPr="001E0895">
        <w:rPr>
          <w:rFonts w:asciiTheme="minorHAnsi" w:hAnsiTheme="minorHAnsi"/>
          <w:b/>
          <w:sz w:val="38"/>
          <w:szCs w:val="38"/>
        </w:rPr>
        <w:t>RO</w:t>
      </w:r>
      <w:r w:rsidRPr="001E0895">
        <w:rPr>
          <w:rFonts w:asciiTheme="minorHAnsi" w:hAnsiTheme="minorHAnsi"/>
          <w:b/>
          <w:spacing w:val="2"/>
          <w:sz w:val="38"/>
          <w:szCs w:val="38"/>
        </w:rPr>
        <w:t>J</w:t>
      </w:r>
      <w:r w:rsidRPr="001E0895">
        <w:rPr>
          <w:rFonts w:asciiTheme="minorHAnsi" w:hAnsiTheme="minorHAnsi"/>
          <w:b/>
          <w:spacing w:val="-1"/>
          <w:sz w:val="38"/>
          <w:szCs w:val="38"/>
        </w:rPr>
        <w:t>E</w:t>
      </w:r>
      <w:r w:rsidRPr="001E0895">
        <w:rPr>
          <w:rFonts w:asciiTheme="minorHAnsi" w:hAnsiTheme="minorHAnsi"/>
          <w:b/>
          <w:sz w:val="38"/>
          <w:szCs w:val="38"/>
        </w:rPr>
        <w:t>K</w:t>
      </w:r>
      <w:r w:rsidRPr="001E0895">
        <w:rPr>
          <w:rFonts w:asciiTheme="minorHAnsi" w:hAnsiTheme="minorHAnsi"/>
          <w:b/>
          <w:spacing w:val="2"/>
          <w:sz w:val="38"/>
          <w:szCs w:val="38"/>
        </w:rPr>
        <w:t>A</w:t>
      </w:r>
      <w:r w:rsidRPr="001E0895">
        <w:rPr>
          <w:rFonts w:asciiTheme="minorHAnsi" w:hAnsiTheme="minorHAnsi"/>
          <w:b/>
          <w:sz w:val="38"/>
          <w:szCs w:val="38"/>
        </w:rPr>
        <w:t>T</w:t>
      </w:r>
      <w:r w:rsidRPr="001E0895">
        <w:rPr>
          <w:rFonts w:asciiTheme="minorHAnsi" w:hAnsiTheme="minorHAnsi"/>
          <w:b/>
          <w:spacing w:val="-21"/>
          <w:sz w:val="38"/>
          <w:szCs w:val="38"/>
        </w:rPr>
        <w:t xml:space="preserve"> </w:t>
      </w:r>
      <w:r w:rsidR="00822B0E">
        <w:rPr>
          <w:rFonts w:asciiTheme="minorHAnsi" w:hAnsiTheme="minorHAnsi"/>
          <w:b/>
          <w:sz w:val="48"/>
          <w:szCs w:val="48"/>
        </w:rPr>
        <w:t>Questy</w:t>
      </w:r>
    </w:p>
    <w:p w:rsidR="00822B0E" w:rsidRPr="001E0895" w:rsidRDefault="00822B0E" w:rsidP="00822B0E">
      <w:pPr>
        <w:ind w:right="1481"/>
        <w:rPr>
          <w:rFonts w:asciiTheme="minorHAnsi" w:hAnsiTheme="minorHAnsi"/>
          <w:sz w:val="38"/>
          <w:szCs w:val="38"/>
        </w:rPr>
        <w:sectPr w:rsidR="00822B0E" w:rsidRPr="001E0895">
          <w:pgSz w:w="12240" w:h="15840"/>
          <w:pgMar w:top="740" w:right="1660" w:bottom="280" w:left="1660" w:header="548" w:footer="761" w:gutter="0"/>
          <w:cols w:space="720"/>
        </w:sect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016797">
      <w:pPr>
        <w:ind w:left="3570" w:right="3489"/>
        <w:jc w:val="center"/>
        <w:rPr>
          <w:rFonts w:asciiTheme="minorHAnsi" w:hAnsiTheme="minorHAnsi"/>
          <w:sz w:val="28"/>
          <w:szCs w:val="28"/>
        </w:rPr>
      </w:pPr>
      <w:r w:rsidRPr="001E0895">
        <w:rPr>
          <w:rFonts w:asciiTheme="minorHAnsi" w:hAnsiTheme="minorHAnsi"/>
          <w:b/>
          <w:spacing w:val="1"/>
          <w:sz w:val="28"/>
          <w:szCs w:val="28"/>
        </w:rPr>
        <w:t>Is</w:t>
      </w:r>
      <w:r w:rsidRPr="001E0895">
        <w:rPr>
          <w:rFonts w:asciiTheme="minorHAnsi" w:hAnsiTheme="minorHAnsi"/>
          <w:b/>
          <w:spacing w:val="-2"/>
          <w:sz w:val="28"/>
          <w:szCs w:val="28"/>
        </w:rPr>
        <w:t>t</w:t>
      </w:r>
      <w:r w:rsidRPr="001E0895">
        <w:rPr>
          <w:rFonts w:asciiTheme="minorHAnsi" w:hAnsiTheme="minorHAnsi"/>
          <w:b/>
          <w:spacing w:val="1"/>
          <w:sz w:val="28"/>
          <w:szCs w:val="28"/>
        </w:rPr>
        <w:t>o</w:t>
      </w:r>
      <w:r w:rsidRPr="001E0895">
        <w:rPr>
          <w:rFonts w:asciiTheme="minorHAnsi" w:hAnsiTheme="minorHAnsi"/>
          <w:b/>
          <w:spacing w:val="-2"/>
          <w:sz w:val="28"/>
          <w:szCs w:val="28"/>
        </w:rPr>
        <w:t>r</w:t>
      </w:r>
      <w:r w:rsidRPr="001E0895">
        <w:rPr>
          <w:rFonts w:asciiTheme="minorHAnsi" w:hAnsiTheme="minorHAnsi"/>
          <w:b/>
          <w:spacing w:val="1"/>
          <w:sz w:val="28"/>
          <w:szCs w:val="28"/>
        </w:rPr>
        <w:t>i</w:t>
      </w:r>
      <w:r w:rsidRPr="001E0895">
        <w:rPr>
          <w:rFonts w:asciiTheme="minorHAnsi" w:hAnsiTheme="minorHAnsi"/>
          <w:b/>
          <w:spacing w:val="-2"/>
          <w:sz w:val="28"/>
          <w:szCs w:val="28"/>
        </w:rPr>
        <w:t>j</w:t>
      </w:r>
      <w:r w:rsidRPr="001E0895">
        <w:rPr>
          <w:rFonts w:asciiTheme="minorHAnsi" w:hAnsiTheme="minorHAnsi"/>
          <w:b/>
          <w:sz w:val="28"/>
          <w:szCs w:val="28"/>
        </w:rPr>
        <w:t>a</w:t>
      </w:r>
      <w:r w:rsidRPr="001E0895">
        <w:rPr>
          <w:rFonts w:asciiTheme="minorHAnsi" w:hAnsiTheme="minorHAnsi"/>
          <w:b/>
          <w:spacing w:val="1"/>
          <w:sz w:val="28"/>
          <w:szCs w:val="28"/>
        </w:rPr>
        <w:t xml:space="preserve"> </w:t>
      </w:r>
      <w:r w:rsidRPr="001E0895">
        <w:rPr>
          <w:rFonts w:asciiTheme="minorHAnsi" w:hAnsiTheme="minorHAnsi"/>
          <w:b/>
          <w:sz w:val="28"/>
          <w:szCs w:val="28"/>
        </w:rPr>
        <w:t>r</w:t>
      </w:r>
      <w:r w:rsidRPr="001E0895">
        <w:rPr>
          <w:rFonts w:asciiTheme="minorHAnsi" w:hAnsiTheme="minorHAnsi"/>
          <w:b/>
          <w:spacing w:val="-2"/>
          <w:sz w:val="28"/>
          <w:szCs w:val="28"/>
        </w:rPr>
        <w:t>e</w:t>
      </w:r>
      <w:r w:rsidRPr="001E0895">
        <w:rPr>
          <w:rFonts w:asciiTheme="minorHAnsi" w:hAnsiTheme="minorHAnsi"/>
          <w:b/>
          <w:spacing w:val="1"/>
          <w:sz w:val="28"/>
          <w:szCs w:val="28"/>
        </w:rPr>
        <w:t>vi</w:t>
      </w:r>
      <w:r w:rsidRPr="001E0895">
        <w:rPr>
          <w:rFonts w:asciiTheme="minorHAnsi" w:hAnsiTheme="minorHAnsi"/>
          <w:b/>
          <w:spacing w:val="-2"/>
          <w:sz w:val="28"/>
          <w:szCs w:val="28"/>
        </w:rPr>
        <w:t>z</w:t>
      </w:r>
      <w:r w:rsidRPr="001E0895">
        <w:rPr>
          <w:rFonts w:asciiTheme="minorHAnsi" w:hAnsiTheme="minorHAnsi"/>
          <w:b/>
          <w:spacing w:val="1"/>
          <w:sz w:val="28"/>
          <w:szCs w:val="28"/>
        </w:rPr>
        <w:t>i</w:t>
      </w:r>
      <w:r w:rsidRPr="001E0895">
        <w:rPr>
          <w:rFonts w:asciiTheme="minorHAnsi" w:hAnsiTheme="minorHAnsi"/>
          <w:b/>
          <w:spacing w:val="-2"/>
          <w:sz w:val="28"/>
          <w:szCs w:val="28"/>
        </w:rPr>
        <w:t>j</w:t>
      </w:r>
      <w:r w:rsidRPr="001E0895">
        <w:rPr>
          <w:rFonts w:asciiTheme="minorHAnsi" w:hAnsiTheme="minorHAnsi"/>
          <w:b/>
          <w:sz w:val="28"/>
          <w:szCs w:val="28"/>
        </w:rPr>
        <w:t>a</w:t>
      </w:r>
    </w:p>
    <w:p w:rsidR="00974EC3" w:rsidRPr="001E0895" w:rsidRDefault="00974EC3">
      <w:pPr>
        <w:spacing w:before="2" w:line="260" w:lineRule="exact"/>
        <w:rPr>
          <w:rFonts w:asciiTheme="minorHAnsi" w:hAnsiTheme="minorHAnsi"/>
          <w:sz w:val="26"/>
          <w:szCs w:val="26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620"/>
        <w:gridCol w:w="2160"/>
        <w:gridCol w:w="2880"/>
      </w:tblGrid>
      <w:tr w:rsidR="00974EC3" w:rsidRPr="001E0895">
        <w:trPr>
          <w:trHeight w:hRule="exact" w:val="312"/>
        </w:trPr>
        <w:tc>
          <w:tcPr>
            <w:tcW w:w="1714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974EC3" w:rsidRPr="001E0895" w:rsidRDefault="00016797">
            <w:pPr>
              <w:spacing w:line="260" w:lineRule="exact"/>
              <w:ind w:left="421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ev</w:t>
            </w: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i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z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i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j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74EC3" w:rsidRPr="001E0895" w:rsidRDefault="00016797">
            <w:pPr>
              <w:spacing w:line="260" w:lineRule="exact"/>
              <w:ind w:left="448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D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a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u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m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74EC3" w:rsidRPr="001E0895" w:rsidRDefault="00016797">
            <w:pPr>
              <w:spacing w:line="260" w:lineRule="exact"/>
              <w:ind w:left="727" w:right="72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u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tor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74EC3" w:rsidRPr="001E0895" w:rsidRDefault="00016797">
            <w:pPr>
              <w:spacing w:line="260" w:lineRule="exact"/>
              <w:ind w:left="1154" w:right="114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O</w:t>
            </w: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p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is</w:t>
            </w:r>
          </w:p>
        </w:tc>
      </w:tr>
      <w:tr w:rsidR="00974EC3" w:rsidRPr="001E0895">
        <w:trPr>
          <w:trHeight w:hRule="exact" w:val="859"/>
        </w:trPr>
        <w:tc>
          <w:tcPr>
            <w:tcW w:w="1714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974EC3" w:rsidRPr="001E0895" w:rsidRDefault="00016797">
            <w:pPr>
              <w:spacing w:before="12"/>
              <w:ind w:left="165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V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erz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i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j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r w:rsidRPr="001E0895">
              <w:rPr>
                <w:rFonts w:asciiTheme="minorHAnsi" w:hAnsiTheme="minorHAnsi"/>
                <w:b/>
                <w:spacing w:val="2"/>
                <w:sz w:val="24"/>
                <w:szCs w:val="24"/>
              </w:rPr>
              <w:t xml:space="preserve"> 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 xml:space="preserve">V 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74EC3" w:rsidRPr="001E0895" w:rsidRDefault="002942B5">
            <w:pPr>
              <w:spacing w:before="7"/>
              <w:ind w:left="23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02.05.2015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74EC3" w:rsidRPr="001E0895" w:rsidRDefault="002942B5">
            <w:pPr>
              <w:spacing w:before="7"/>
              <w:ind w:left="20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Milos Kotlar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</w:tr>
    </w:tbl>
    <w:p w:rsidR="00974EC3" w:rsidRPr="001E0895" w:rsidRDefault="00974EC3">
      <w:pPr>
        <w:rPr>
          <w:rFonts w:asciiTheme="minorHAnsi" w:hAnsiTheme="minorHAnsi"/>
        </w:rPr>
        <w:sectPr w:rsidR="00974EC3" w:rsidRPr="001E0895">
          <w:footerReference w:type="default" r:id="rId8"/>
          <w:pgSz w:w="12240" w:h="15840"/>
          <w:pgMar w:top="740" w:right="1660" w:bottom="280" w:left="1580" w:header="548" w:footer="761" w:gutter="0"/>
          <w:cols w:space="720"/>
        </w:sect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974EC3">
      <w:pPr>
        <w:spacing w:before="12" w:line="200" w:lineRule="exact"/>
        <w:rPr>
          <w:rFonts w:asciiTheme="minorHAnsi" w:hAnsiTheme="minorHAnsi"/>
        </w:rPr>
      </w:pPr>
    </w:p>
    <w:p w:rsidR="00656D61" w:rsidRDefault="00016797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  <w:r w:rsidRPr="001E0895">
        <w:rPr>
          <w:rFonts w:asciiTheme="minorHAnsi" w:hAnsiTheme="minorHAnsi"/>
          <w:b/>
          <w:w w:val="99"/>
          <w:sz w:val="32"/>
          <w:szCs w:val="32"/>
        </w:rPr>
        <w:t>S</w:t>
      </w:r>
      <w:r w:rsidRPr="001E0895">
        <w:rPr>
          <w:rFonts w:asciiTheme="minorHAnsi" w:hAnsiTheme="minorHAnsi"/>
          <w:b/>
          <w:spacing w:val="1"/>
          <w:w w:val="99"/>
          <w:sz w:val="32"/>
          <w:szCs w:val="32"/>
        </w:rPr>
        <w:t>a</w:t>
      </w:r>
      <w:r w:rsidRPr="001E0895">
        <w:rPr>
          <w:rFonts w:asciiTheme="minorHAnsi" w:hAnsiTheme="minorHAnsi"/>
          <w:b/>
          <w:w w:val="99"/>
          <w:sz w:val="32"/>
          <w:szCs w:val="32"/>
        </w:rPr>
        <w:t>dr</w:t>
      </w:r>
      <w:r w:rsidRPr="001E0895">
        <w:rPr>
          <w:rFonts w:asciiTheme="minorHAnsi" w:hAnsiTheme="minorHAnsi"/>
          <w:b/>
          <w:spacing w:val="-3"/>
          <w:w w:val="99"/>
          <w:sz w:val="32"/>
          <w:szCs w:val="32"/>
        </w:rPr>
        <w:t>ž</w:t>
      </w:r>
      <w:r w:rsidRPr="001E0895">
        <w:rPr>
          <w:rFonts w:asciiTheme="minorHAnsi" w:hAnsiTheme="minorHAnsi"/>
          <w:b/>
          <w:spacing w:val="1"/>
          <w:w w:val="99"/>
          <w:sz w:val="32"/>
          <w:szCs w:val="32"/>
        </w:rPr>
        <w:t>a</w:t>
      </w:r>
      <w:r w:rsidRPr="001E0895">
        <w:rPr>
          <w:rFonts w:asciiTheme="minorHAnsi" w:hAnsiTheme="minorHAnsi"/>
          <w:b/>
          <w:w w:val="99"/>
          <w:sz w:val="32"/>
          <w:szCs w:val="32"/>
        </w:rPr>
        <w:t>j</w:t>
      </w: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EC5EBF" w:rsidRPr="009602A3" w:rsidRDefault="00EC5EBF">
      <w:pPr>
        <w:pStyle w:val="TOC1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r w:rsidRPr="009602A3">
        <w:rPr>
          <w:rFonts w:asciiTheme="minorHAnsi" w:hAnsiTheme="minorHAnsi"/>
        </w:rPr>
        <w:fldChar w:fldCharType="begin"/>
      </w:r>
      <w:r w:rsidRPr="009602A3">
        <w:rPr>
          <w:rFonts w:asciiTheme="minorHAnsi" w:hAnsiTheme="minorHAnsi"/>
        </w:rPr>
        <w:instrText xml:space="preserve"> TOC \o "2-2" \h \z \u \t "Heading 7,1" </w:instrText>
      </w:r>
      <w:r w:rsidRPr="009602A3">
        <w:rPr>
          <w:rFonts w:asciiTheme="minorHAnsi" w:hAnsiTheme="minorHAnsi"/>
        </w:rPr>
        <w:fldChar w:fldCharType="separate"/>
      </w:r>
      <w:hyperlink w:anchor="_Toc418371627" w:history="1">
        <w:r w:rsidRPr="009602A3">
          <w:rPr>
            <w:rStyle w:val="Hyperlink"/>
            <w:rFonts w:asciiTheme="minorHAnsi" w:hAnsiTheme="minorHAnsi"/>
            <w:noProof/>
          </w:rPr>
          <w:t>1.   UVOD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_Toc418371627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4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28" w:history="1">
        <w:r w:rsidRPr="009602A3">
          <w:rPr>
            <w:rStyle w:val="Hyperlink"/>
            <w:rFonts w:asciiTheme="minorHAnsi" w:hAnsiTheme="minorHAnsi"/>
            <w:noProof/>
          </w:rPr>
          <w:t>1.1     Namena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_Toc418371628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4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29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1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2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C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il</w:t>
        </w:r>
        <w:r w:rsidRPr="009602A3">
          <w:rPr>
            <w:rStyle w:val="Hyperlink"/>
            <w:rFonts w:asciiTheme="minorHAnsi" w:hAnsiTheme="minorHAnsi"/>
            <w:noProof/>
          </w:rPr>
          <w:t>jne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g</w:t>
        </w:r>
        <w:r w:rsidRPr="009602A3">
          <w:rPr>
            <w:rStyle w:val="Hyperlink"/>
            <w:rFonts w:asciiTheme="minorHAnsi" w:hAnsiTheme="minorHAnsi"/>
            <w:noProof/>
          </w:rPr>
          <w:t>ru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>p</w:t>
        </w:r>
        <w:r w:rsidRPr="009602A3">
          <w:rPr>
            <w:rStyle w:val="Hyperlink"/>
            <w:rFonts w:asciiTheme="minorHAnsi" w:hAnsiTheme="minorHAnsi"/>
            <w:noProof/>
          </w:rPr>
          <w:t>e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_Toc418371629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4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0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1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3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Or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g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a</w:t>
        </w:r>
        <w:r w:rsidRPr="009602A3">
          <w:rPr>
            <w:rStyle w:val="Hyperlink"/>
            <w:rFonts w:asciiTheme="minorHAnsi" w:hAnsiTheme="minorHAnsi"/>
            <w:noProof/>
          </w:rPr>
          <w:t>n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i</w:t>
        </w:r>
        <w:r w:rsidRPr="009602A3">
          <w:rPr>
            <w:rStyle w:val="Hyperlink"/>
            <w:rFonts w:asciiTheme="minorHAnsi" w:hAnsiTheme="minorHAnsi"/>
            <w:noProof/>
          </w:rPr>
          <w:t>z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a</w:t>
        </w:r>
        <w:r w:rsidRPr="009602A3">
          <w:rPr>
            <w:rStyle w:val="Hyperlink"/>
            <w:rFonts w:asciiTheme="minorHAnsi" w:hAnsiTheme="minorHAnsi"/>
            <w:noProof/>
          </w:rPr>
          <w:t>c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i</w:t>
        </w:r>
        <w:r w:rsidRPr="009602A3">
          <w:rPr>
            <w:rStyle w:val="Hyperlink"/>
            <w:rFonts w:asciiTheme="minorHAnsi" w:hAnsiTheme="minorHAnsi"/>
            <w:noProof/>
            <w:spacing w:val="-2"/>
          </w:rPr>
          <w:t>j</w:t>
        </w:r>
        <w:r w:rsidRPr="009602A3">
          <w:rPr>
            <w:rStyle w:val="Hyperlink"/>
            <w:rFonts w:asciiTheme="minorHAnsi" w:hAnsiTheme="minorHAnsi"/>
            <w:noProof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>d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o</w:t>
        </w:r>
        <w:r w:rsidRPr="009602A3">
          <w:rPr>
            <w:rStyle w:val="Hyperlink"/>
            <w:rFonts w:asciiTheme="minorHAnsi" w:hAnsiTheme="minorHAnsi"/>
            <w:noProof/>
            <w:spacing w:val="-5"/>
          </w:rPr>
          <w:t>k</w:t>
        </w:r>
        <w:r w:rsidRPr="009602A3">
          <w:rPr>
            <w:rStyle w:val="Hyperlink"/>
            <w:rFonts w:asciiTheme="minorHAnsi" w:hAnsiTheme="minorHAnsi"/>
            <w:noProof/>
            <w:spacing w:val="2"/>
          </w:rPr>
          <w:t>u</w:t>
        </w:r>
        <w:r w:rsidRPr="009602A3">
          <w:rPr>
            <w:rStyle w:val="Hyperlink"/>
            <w:rFonts w:asciiTheme="minorHAnsi" w:hAnsiTheme="minorHAnsi"/>
            <w:noProof/>
            <w:spacing w:val="-4"/>
          </w:rPr>
          <w:t>m</w:t>
        </w:r>
        <w:r w:rsidRPr="009602A3">
          <w:rPr>
            <w:rStyle w:val="Hyperlink"/>
            <w:rFonts w:asciiTheme="minorHAnsi" w:hAnsiTheme="minorHAnsi"/>
            <w:noProof/>
          </w:rPr>
          <w:t>enta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_Toc418371630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4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1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1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4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R</w:t>
        </w:r>
        <w:r w:rsidRPr="009602A3">
          <w:rPr>
            <w:rStyle w:val="Hyperlink"/>
            <w:rFonts w:asciiTheme="minorHAnsi" w:hAnsiTheme="minorHAnsi"/>
            <w:noProof/>
          </w:rPr>
          <w:t>ečn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i</w:t>
        </w:r>
        <w:r w:rsidRPr="009602A3">
          <w:rPr>
            <w:rStyle w:val="Hyperlink"/>
            <w:rFonts w:asciiTheme="minorHAnsi" w:hAnsiTheme="minorHAnsi"/>
            <w:noProof/>
          </w:rPr>
          <w:t>k</w:t>
        </w:r>
        <w:r w:rsidRPr="009602A3">
          <w:rPr>
            <w:rStyle w:val="Hyperlink"/>
            <w:rFonts w:asciiTheme="minorHAnsi" w:hAnsiTheme="minorHAnsi"/>
            <w:noProof/>
            <w:spacing w:val="-5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p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o</w:t>
        </w:r>
        <w:r w:rsidRPr="009602A3">
          <w:rPr>
            <w:rStyle w:val="Hyperlink"/>
            <w:rFonts w:asciiTheme="minorHAnsi" w:hAnsiTheme="minorHAnsi"/>
            <w:noProof/>
          </w:rPr>
          <w:t>j</w:t>
        </w:r>
        <w:r w:rsidRPr="009602A3">
          <w:rPr>
            <w:rStyle w:val="Hyperlink"/>
            <w:rFonts w:asciiTheme="minorHAnsi" w:hAnsiTheme="minorHAnsi"/>
            <w:noProof/>
            <w:spacing w:val="-4"/>
          </w:rPr>
          <w:t>m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ov</w:t>
        </w:r>
        <w:r w:rsidRPr="009602A3">
          <w:rPr>
            <w:rStyle w:val="Hyperlink"/>
            <w:rFonts w:asciiTheme="minorHAnsi" w:hAnsiTheme="minorHAnsi"/>
            <w:noProof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i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 xml:space="preserve"> s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>k</w:t>
        </w:r>
        <w:r w:rsidRPr="009602A3">
          <w:rPr>
            <w:rStyle w:val="Hyperlink"/>
            <w:rFonts w:asciiTheme="minorHAnsi" w:hAnsiTheme="minorHAnsi"/>
            <w:noProof/>
          </w:rPr>
          <w:t>r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a</w:t>
        </w:r>
        <w:r w:rsidRPr="009602A3">
          <w:rPr>
            <w:rStyle w:val="Hyperlink"/>
            <w:rFonts w:asciiTheme="minorHAnsi" w:hAnsiTheme="minorHAnsi"/>
            <w:noProof/>
          </w:rPr>
          <w:t>će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>n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i</w:t>
        </w:r>
        <w:r w:rsidRPr="009602A3">
          <w:rPr>
            <w:rStyle w:val="Hyperlink"/>
            <w:rFonts w:asciiTheme="minorHAnsi" w:hAnsiTheme="minorHAnsi"/>
            <w:noProof/>
            <w:spacing w:val="-2"/>
          </w:rPr>
          <w:t>c</w:t>
        </w:r>
        <w:r w:rsidRPr="009602A3">
          <w:rPr>
            <w:rStyle w:val="Hyperlink"/>
            <w:rFonts w:asciiTheme="minorHAnsi" w:hAnsiTheme="minorHAnsi"/>
            <w:noProof/>
          </w:rPr>
          <w:t>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_Toc418371631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4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2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1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5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Ot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v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o</w:t>
        </w:r>
        <w:r w:rsidRPr="009602A3">
          <w:rPr>
            <w:rStyle w:val="Hyperlink"/>
            <w:rFonts w:asciiTheme="minorHAnsi" w:hAnsiTheme="minorHAnsi"/>
            <w:noProof/>
          </w:rPr>
          <w:t>re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>n</w:t>
        </w:r>
        <w:r w:rsidRPr="009602A3">
          <w:rPr>
            <w:rStyle w:val="Hyperlink"/>
            <w:rFonts w:asciiTheme="minorHAnsi" w:hAnsiTheme="minorHAnsi"/>
            <w:noProof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p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i</w:t>
        </w:r>
        <w:r w:rsidRPr="009602A3">
          <w:rPr>
            <w:rStyle w:val="Hyperlink"/>
            <w:rFonts w:asciiTheme="minorHAnsi" w:hAnsiTheme="minorHAnsi"/>
            <w:noProof/>
          </w:rPr>
          <w:t>t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>n</w:t>
        </w:r>
        <w:r w:rsidRPr="009602A3">
          <w:rPr>
            <w:rStyle w:val="Hyperlink"/>
            <w:rFonts w:asciiTheme="minorHAnsi" w:hAnsiTheme="minorHAnsi"/>
            <w:noProof/>
          </w:rPr>
          <w:t>ja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_Toc418371632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4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1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3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2</w:t>
        </w:r>
        <w:r w:rsidRPr="009602A3">
          <w:rPr>
            <w:rStyle w:val="Hyperlink"/>
            <w:rFonts w:asciiTheme="minorHAnsi" w:hAnsiTheme="minorHAnsi"/>
            <w:noProof/>
          </w:rPr>
          <w:t xml:space="preserve">. </w:t>
        </w:r>
        <w:r w:rsidRPr="009602A3">
          <w:rPr>
            <w:rStyle w:val="Hyperlink"/>
            <w:rFonts w:asciiTheme="minorHAnsi" w:hAnsiTheme="minorHAnsi"/>
            <w:noProof/>
            <w:spacing w:val="75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Mo</w:t>
        </w:r>
        <w:r w:rsidRPr="009602A3">
          <w:rPr>
            <w:rStyle w:val="Hyperlink"/>
            <w:rFonts w:asciiTheme="minorHAnsi" w:hAnsiTheme="minorHAnsi"/>
            <w:noProof/>
          </w:rPr>
          <w:t>del</w:t>
        </w:r>
        <w:r w:rsidRPr="009602A3">
          <w:rPr>
            <w:rStyle w:val="Hyperlink"/>
            <w:rFonts w:asciiTheme="minorHAnsi" w:hAnsiTheme="minorHAnsi"/>
            <w:noProof/>
            <w:spacing w:val="-10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w w:val="99"/>
          </w:rPr>
          <w:t>p</w:t>
        </w:r>
        <w:r w:rsidRPr="009602A3">
          <w:rPr>
            <w:rStyle w:val="Hyperlink"/>
            <w:rFonts w:asciiTheme="minorHAnsi" w:hAnsiTheme="minorHAnsi"/>
            <w:noProof/>
            <w:spacing w:val="1"/>
            <w:w w:val="99"/>
          </w:rPr>
          <w:t>o</w:t>
        </w:r>
        <w:r w:rsidRPr="009602A3">
          <w:rPr>
            <w:rStyle w:val="Hyperlink"/>
            <w:rFonts w:asciiTheme="minorHAnsi" w:hAnsiTheme="minorHAnsi"/>
            <w:noProof/>
            <w:w w:val="99"/>
          </w:rPr>
          <w:t>d</w:t>
        </w:r>
        <w:r w:rsidRPr="009602A3">
          <w:rPr>
            <w:rStyle w:val="Hyperlink"/>
            <w:rFonts w:asciiTheme="minorHAnsi" w:hAnsiTheme="minorHAnsi"/>
            <w:noProof/>
            <w:spacing w:val="1"/>
            <w:w w:val="99"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-1"/>
            <w:w w:val="99"/>
          </w:rPr>
          <w:t>t</w:t>
        </w:r>
        <w:r w:rsidRPr="009602A3">
          <w:rPr>
            <w:rStyle w:val="Hyperlink"/>
            <w:rFonts w:asciiTheme="minorHAnsi" w:hAnsiTheme="minorHAnsi"/>
            <w:noProof/>
            <w:spacing w:val="4"/>
            <w:w w:val="99"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-2"/>
            <w:w w:val="99"/>
          </w:rPr>
          <w:t>k</w:t>
        </w:r>
        <w:r w:rsidRPr="009602A3">
          <w:rPr>
            <w:rStyle w:val="Hyperlink"/>
            <w:rFonts w:asciiTheme="minorHAnsi" w:hAnsiTheme="minorHAnsi"/>
            <w:noProof/>
            <w:w w:val="99"/>
          </w:rPr>
          <w:t>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_Toc418371633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5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4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2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1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ER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n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o</w:t>
        </w:r>
        <w:r w:rsidRPr="009602A3">
          <w:rPr>
            <w:rStyle w:val="Hyperlink"/>
            <w:rFonts w:asciiTheme="minorHAnsi" w:hAnsiTheme="minorHAnsi"/>
            <w:noProof/>
          </w:rPr>
          <w:t>t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a</w:t>
        </w:r>
        <w:r w:rsidRPr="009602A3">
          <w:rPr>
            <w:rStyle w:val="Hyperlink"/>
            <w:rFonts w:asciiTheme="minorHAnsi" w:hAnsiTheme="minorHAnsi"/>
            <w:noProof/>
          </w:rPr>
          <w:t>c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i</w:t>
        </w:r>
        <w:r w:rsidRPr="009602A3">
          <w:rPr>
            <w:rStyle w:val="Hyperlink"/>
            <w:rFonts w:asciiTheme="minorHAnsi" w:hAnsiTheme="minorHAnsi"/>
            <w:noProof/>
            <w:spacing w:val="-2"/>
          </w:rPr>
          <w:t>j</w:t>
        </w:r>
        <w:r w:rsidRPr="009602A3">
          <w:rPr>
            <w:rStyle w:val="Hyperlink"/>
            <w:rFonts w:asciiTheme="minorHAnsi" w:hAnsiTheme="minorHAnsi"/>
            <w:noProof/>
          </w:rPr>
          <w:t>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_Toc418371634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5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5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2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2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I</w:t>
        </w:r>
        <w:r w:rsidRPr="009602A3">
          <w:rPr>
            <w:rStyle w:val="Hyperlink"/>
            <w:rFonts w:asciiTheme="minorHAnsi" w:hAnsiTheme="minorHAnsi"/>
            <w:noProof/>
          </w:rPr>
          <w:t>E n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o</w:t>
        </w:r>
        <w:r w:rsidRPr="009602A3">
          <w:rPr>
            <w:rStyle w:val="Hyperlink"/>
            <w:rFonts w:asciiTheme="minorHAnsi" w:hAnsiTheme="minorHAnsi"/>
            <w:noProof/>
          </w:rPr>
          <w:t>t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-2"/>
          </w:rPr>
          <w:t>c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i</w:t>
        </w:r>
        <w:r w:rsidRPr="009602A3">
          <w:rPr>
            <w:rStyle w:val="Hyperlink"/>
            <w:rFonts w:asciiTheme="minorHAnsi" w:hAnsiTheme="minorHAnsi"/>
            <w:noProof/>
            <w:spacing w:val="-2"/>
          </w:rPr>
          <w:t>ja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_Toc418371635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6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6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2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3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Še</w:t>
        </w:r>
        <w:r w:rsidRPr="009602A3">
          <w:rPr>
            <w:rStyle w:val="Hyperlink"/>
            <w:rFonts w:asciiTheme="minorHAnsi" w:hAnsiTheme="minorHAnsi"/>
            <w:noProof/>
            <w:spacing w:val="-4"/>
          </w:rPr>
          <w:t>m</w:t>
        </w:r>
        <w:r w:rsidRPr="009602A3">
          <w:rPr>
            <w:rStyle w:val="Hyperlink"/>
            <w:rFonts w:asciiTheme="minorHAnsi" w:hAnsiTheme="minorHAnsi"/>
            <w:noProof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re</w:t>
        </w:r>
        <w:r w:rsidRPr="009602A3">
          <w:rPr>
            <w:rStyle w:val="Hyperlink"/>
            <w:rFonts w:asciiTheme="minorHAnsi" w:hAnsiTheme="minorHAnsi"/>
            <w:noProof/>
            <w:spacing w:val="2"/>
          </w:rPr>
          <w:t>l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a</w:t>
        </w:r>
        <w:r w:rsidRPr="009602A3">
          <w:rPr>
            <w:rStyle w:val="Hyperlink"/>
            <w:rFonts w:asciiTheme="minorHAnsi" w:hAnsiTheme="minorHAnsi"/>
            <w:noProof/>
          </w:rPr>
          <w:t>c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i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o</w:t>
        </w:r>
        <w:r w:rsidRPr="009602A3">
          <w:rPr>
            <w:rStyle w:val="Hyperlink"/>
            <w:rFonts w:asciiTheme="minorHAnsi" w:hAnsiTheme="minorHAnsi"/>
            <w:noProof/>
          </w:rPr>
          <w:t xml:space="preserve">ne 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>b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a</w:t>
        </w:r>
        <w:r w:rsidRPr="009602A3">
          <w:rPr>
            <w:rStyle w:val="Hyperlink"/>
            <w:rFonts w:asciiTheme="minorHAnsi" w:hAnsiTheme="minorHAnsi"/>
            <w:noProof/>
          </w:rPr>
          <w:t>ze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p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o</w:t>
        </w:r>
        <w:r w:rsidRPr="009602A3">
          <w:rPr>
            <w:rStyle w:val="Hyperlink"/>
            <w:rFonts w:asciiTheme="minorHAnsi" w:hAnsiTheme="minorHAnsi"/>
            <w:noProof/>
          </w:rPr>
          <w:t>d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a</w:t>
        </w:r>
        <w:r w:rsidRPr="009602A3">
          <w:rPr>
            <w:rStyle w:val="Hyperlink"/>
            <w:rFonts w:asciiTheme="minorHAnsi" w:hAnsiTheme="minorHAnsi"/>
            <w:noProof/>
          </w:rPr>
          <w:t>t</w:t>
        </w:r>
        <w:r w:rsidRPr="009602A3">
          <w:rPr>
            <w:rStyle w:val="Hyperlink"/>
            <w:rFonts w:asciiTheme="minorHAnsi" w:hAnsiTheme="minorHAnsi"/>
            <w:noProof/>
            <w:spacing w:val="1"/>
          </w:rPr>
          <w:t>a</w:t>
        </w:r>
        <w:r w:rsidRPr="009602A3">
          <w:rPr>
            <w:rStyle w:val="Hyperlink"/>
            <w:rFonts w:asciiTheme="minorHAnsi" w:hAnsiTheme="minorHAnsi"/>
            <w:noProof/>
            <w:spacing w:val="-5"/>
          </w:rPr>
          <w:t>k</w:t>
        </w:r>
        <w:r w:rsidRPr="009602A3">
          <w:rPr>
            <w:rStyle w:val="Hyperlink"/>
            <w:rFonts w:asciiTheme="minorHAnsi" w:hAnsiTheme="minorHAnsi"/>
            <w:noProof/>
          </w:rPr>
          <w:t>a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_Toc418371636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6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1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7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</w:rPr>
          <w:t>.</w:t>
        </w:r>
        <w:r w:rsidRPr="009602A3">
          <w:rPr>
            <w:rStyle w:val="Hyperlink"/>
            <w:rFonts w:asciiTheme="minorHAnsi" w:hAnsiTheme="minorHAnsi"/>
            <w:noProof/>
            <w:spacing w:val="-3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1"/>
            <w:w w:val="99"/>
          </w:rPr>
          <w:t>Ta</w:t>
        </w:r>
        <w:r w:rsidRPr="009602A3">
          <w:rPr>
            <w:rStyle w:val="Hyperlink"/>
            <w:rFonts w:asciiTheme="minorHAnsi" w:hAnsiTheme="minorHAnsi"/>
            <w:noProof/>
            <w:w w:val="99"/>
          </w:rPr>
          <w:t>bele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_Toc418371637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7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8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1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USER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_Toc418371638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7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39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</w:rPr>
          <w:t xml:space="preserve">.2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NOTIFICATION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_Toc418371639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7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0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3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QUESTION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_Toc418371640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7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1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</w:rPr>
          <w:t xml:space="preserve">.4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STATUS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_Toc418371641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8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2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5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RESPONSE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_Toc418371642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8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3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  <w:spacing w:val="-1"/>
          </w:rPr>
          <w:t>.</w:t>
        </w:r>
        <w:r w:rsidRPr="009602A3">
          <w:rPr>
            <w:rStyle w:val="Hyperlink"/>
            <w:rFonts w:asciiTheme="minorHAnsi" w:hAnsiTheme="minorHAnsi"/>
            <w:noProof/>
          </w:rPr>
          <w:t xml:space="preserve">6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PHOTO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_Toc418371643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8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4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</w:rPr>
          <w:t xml:space="preserve">.7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MESSAGE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_Toc418371644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8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5" w:history="1">
        <w:r w:rsidRPr="009602A3">
          <w:rPr>
            <w:rStyle w:val="Hyperlink"/>
            <w:rFonts w:asciiTheme="minorHAnsi" w:hAnsiTheme="minorHAnsi"/>
            <w:noProof/>
            <w:spacing w:val="1"/>
          </w:rPr>
          <w:t>3</w:t>
        </w:r>
        <w:r w:rsidRPr="009602A3">
          <w:rPr>
            <w:rStyle w:val="Hyperlink"/>
            <w:rFonts w:asciiTheme="minorHAnsi" w:hAnsiTheme="minorHAnsi"/>
            <w:noProof/>
          </w:rPr>
          <w:t xml:space="preserve">.8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ADMINISTRATOR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_Toc418371645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9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6" w:history="1">
        <w:r w:rsidRPr="009602A3">
          <w:rPr>
            <w:rStyle w:val="Hyperlink"/>
            <w:rFonts w:asciiTheme="minorHAnsi" w:hAnsiTheme="minorHAnsi"/>
            <w:noProof/>
          </w:rPr>
          <w:t xml:space="preserve">3.9    </w:t>
        </w:r>
        <w:r w:rsidRPr="009602A3">
          <w:rPr>
            <w:rStyle w:val="Hyperlink"/>
            <w:rFonts w:asciiTheme="minorHAnsi" w:hAnsiTheme="minorHAnsi"/>
            <w:noProof/>
            <w:spacing w:val="18"/>
          </w:rPr>
          <w:t xml:space="preserve"> </w:t>
        </w:r>
        <w:r w:rsidRPr="009602A3">
          <w:rPr>
            <w:rStyle w:val="Hyperlink"/>
            <w:rFonts w:asciiTheme="minorHAnsi" w:hAnsiTheme="minorHAnsi"/>
            <w:noProof/>
          </w:rPr>
          <w:t>FRIENDWITH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_Toc418371646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9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7" w:history="1">
        <w:r w:rsidRPr="009602A3">
          <w:rPr>
            <w:rStyle w:val="Hyperlink"/>
            <w:rFonts w:asciiTheme="minorHAnsi" w:hAnsiTheme="minorHAnsi"/>
            <w:noProof/>
          </w:rPr>
          <w:t>3.10</w:t>
        </w:r>
        <w:r w:rsidR="0065065C">
          <w:rPr>
            <w:rStyle w:val="Hyperlink"/>
            <w:rFonts w:asciiTheme="minorHAnsi" w:hAnsiTheme="minorHAnsi"/>
            <w:noProof/>
          </w:rPr>
          <w:t xml:space="preserve">   </w:t>
        </w:r>
        <w:r w:rsidRPr="009602A3">
          <w:rPr>
            <w:rStyle w:val="Hyperlink"/>
            <w:rFonts w:asciiTheme="minorHAnsi" w:hAnsiTheme="minorHAnsi"/>
            <w:noProof/>
          </w:rPr>
          <w:t>BLOCK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_Toc418371647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9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8" w:history="1">
        <w:r w:rsidRPr="009602A3">
          <w:rPr>
            <w:rStyle w:val="Hyperlink"/>
            <w:rFonts w:asciiTheme="minorHAnsi" w:hAnsiTheme="minorHAnsi"/>
            <w:noProof/>
          </w:rPr>
          <w:t>3.11   CONVERSATION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_Toc418371648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9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Pr="009602A3" w:rsidRDefault="00EC5EBF">
      <w:pPr>
        <w:pStyle w:val="TOC2"/>
        <w:tabs>
          <w:tab w:val="right" w:leader="dot" w:pos="8970"/>
        </w:tabs>
        <w:rPr>
          <w:rFonts w:asciiTheme="minorHAnsi" w:eastAsiaTheme="minorEastAsia" w:hAnsiTheme="minorHAnsi" w:cstheme="minorBidi"/>
          <w:noProof/>
        </w:rPr>
      </w:pPr>
      <w:hyperlink w:anchor="_Toc418371649" w:history="1">
        <w:r w:rsidRPr="009602A3">
          <w:rPr>
            <w:rStyle w:val="Hyperlink"/>
            <w:rFonts w:asciiTheme="minorHAnsi" w:hAnsiTheme="minorHAnsi"/>
            <w:noProof/>
          </w:rPr>
          <w:t>3.12   NOTALLOWED</w:t>
        </w:r>
        <w:r w:rsidRPr="009602A3">
          <w:rPr>
            <w:rFonts w:asciiTheme="minorHAnsi" w:hAnsiTheme="minorHAnsi"/>
            <w:noProof/>
            <w:webHidden/>
          </w:rPr>
          <w:tab/>
        </w:r>
        <w:r w:rsidRPr="009602A3">
          <w:rPr>
            <w:rFonts w:asciiTheme="minorHAnsi" w:hAnsiTheme="minorHAnsi"/>
            <w:noProof/>
            <w:webHidden/>
          </w:rPr>
          <w:fldChar w:fldCharType="begin"/>
        </w:r>
        <w:r w:rsidRPr="009602A3">
          <w:rPr>
            <w:rFonts w:asciiTheme="minorHAnsi" w:hAnsiTheme="minorHAnsi"/>
            <w:noProof/>
            <w:webHidden/>
          </w:rPr>
          <w:instrText xml:space="preserve"> PAGEREF _Toc418371649 \h </w:instrText>
        </w:r>
        <w:r w:rsidRPr="009602A3">
          <w:rPr>
            <w:rFonts w:asciiTheme="minorHAnsi" w:hAnsiTheme="minorHAnsi"/>
            <w:noProof/>
            <w:webHidden/>
          </w:rPr>
        </w:r>
        <w:r w:rsidRPr="009602A3">
          <w:rPr>
            <w:rFonts w:asciiTheme="minorHAnsi" w:hAnsiTheme="minorHAnsi"/>
            <w:noProof/>
            <w:webHidden/>
          </w:rPr>
          <w:fldChar w:fldCharType="separate"/>
        </w:r>
        <w:r w:rsidRPr="009602A3">
          <w:rPr>
            <w:rFonts w:asciiTheme="minorHAnsi" w:hAnsiTheme="minorHAnsi"/>
            <w:noProof/>
            <w:webHidden/>
          </w:rPr>
          <w:t>9</w:t>
        </w:r>
        <w:r w:rsidRPr="009602A3">
          <w:rPr>
            <w:rFonts w:asciiTheme="minorHAnsi" w:hAnsiTheme="minorHAnsi"/>
            <w:noProof/>
            <w:webHidden/>
          </w:rPr>
          <w:fldChar w:fldCharType="end"/>
        </w:r>
      </w:hyperlink>
    </w:p>
    <w:p w:rsidR="00EC5EBF" w:rsidRDefault="00EC5EBF">
      <w:r w:rsidRPr="009602A3">
        <w:rPr>
          <w:rFonts w:asciiTheme="minorHAnsi" w:hAnsiTheme="minorHAnsi"/>
        </w:rPr>
        <w:fldChar w:fldCharType="end"/>
      </w: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656D61" w:rsidRDefault="00656D61" w:rsidP="00656D61">
      <w:pPr>
        <w:spacing w:before="18"/>
        <w:ind w:left="3883" w:right="3885"/>
        <w:jc w:val="center"/>
        <w:rPr>
          <w:rFonts w:asciiTheme="minorHAnsi" w:hAnsiTheme="minorHAnsi"/>
          <w:sz w:val="32"/>
          <w:szCs w:val="32"/>
        </w:rPr>
      </w:pPr>
    </w:p>
    <w:p w:rsidR="00974EC3" w:rsidRDefault="00974EC3">
      <w:pPr>
        <w:spacing w:line="200" w:lineRule="exact"/>
        <w:rPr>
          <w:rFonts w:asciiTheme="minorHAnsi" w:hAnsiTheme="minorHAnsi"/>
          <w:sz w:val="32"/>
          <w:szCs w:val="32"/>
        </w:rPr>
      </w:pPr>
    </w:p>
    <w:p w:rsidR="00EC5EBF" w:rsidRDefault="00EC5EBF">
      <w:pPr>
        <w:spacing w:line="200" w:lineRule="exact"/>
        <w:rPr>
          <w:rFonts w:asciiTheme="minorHAnsi" w:hAnsiTheme="minorHAnsi"/>
          <w:sz w:val="32"/>
          <w:szCs w:val="32"/>
        </w:rPr>
      </w:pPr>
    </w:p>
    <w:p w:rsidR="00EC5EBF" w:rsidRDefault="00EC5EBF">
      <w:pPr>
        <w:spacing w:line="200" w:lineRule="exact"/>
        <w:rPr>
          <w:rFonts w:asciiTheme="minorHAnsi" w:hAnsiTheme="minorHAnsi"/>
          <w:sz w:val="32"/>
          <w:szCs w:val="32"/>
        </w:rPr>
      </w:pPr>
      <w:bookmarkStart w:id="0" w:name="_GoBack"/>
      <w:bookmarkEnd w:id="0"/>
    </w:p>
    <w:p w:rsidR="00EC5EBF" w:rsidRDefault="00EC5EBF">
      <w:pPr>
        <w:spacing w:line="200" w:lineRule="exact"/>
        <w:rPr>
          <w:rFonts w:asciiTheme="minorHAnsi" w:hAnsiTheme="minorHAnsi"/>
          <w:sz w:val="32"/>
          <w:szCs w:val="32"/>
        </w:rPr>
      </w:pPr>
    </w:p>
    <w:p w:rsidR="00EC5EBF" w:rsidRPr="00EC5EBF" w:rsidRDefault="00EC5EBF" w:rsidP="00EC5EBF">
      <w:pPr>
        <w:pStyle w:val="Heading7"/>
        <w:jc w:val="center"/>
        <w:sectPr w:rsidR="00EC5EBF" w:rsidRPr="00EC5EBF">
          <w:footerReference w:type="default" r:id="rId9"/>
          <w:pgSz w:w="12240" w:h="15840"/>
          <w:pgMar w:top="740" w:right="1680" w:bottom="280" w:left="1580" w:header="548" w:footer="761" w:gutter="0"/>
          <w:cols w:space="720"/>
        </w:sectPr>
      </w:pPr>
      <w:bookmarkStart w:id="1" w:name="_Toc418371627"/>
      <w:r w:rsidRPr="00EC5EBF">
        <w:t>1.   UVOD</w:t>
      </w:r>
      <w:bookmarkEnd w:id="1"/>
    </w:p>
    <w:p w:rsidR="00974EC3" w:rsidRPr="00EC5EBF" w:rsidRDefault="00016797" w:rsidP="00EC5EBF">
      <w:pPr>
        <w:pStyle w:val="Heading2"/>
        <w:sectPr w:rsidR="00974EC3" w:rsidRPr="00EC5EBF">
          <w:type w:val="continuous"/>
          <w:pgSz w:w="12240" w:h="15840"/>
          <w:pgMar w:top="740" w:right="1680" w:bottom="280" w:left="1580" w:header="720" w:footer="720" w:gutter="0"/>
          <w:cols w:num="2" w:space="720" w:equalWidth="0">
            <w:col w:w="1935" w:space="1880"/>
            <w:col w:w="5165"/>
          </w:cols>
        </w:sectPr>
      </w:pPr>
      <w:bookmarkStart w:id="2" w:name="_Toc418371480"/>
      <w:bookmarkStart w:id="3" w:name="_Toc418371628"/>
      <w:r w:rsidRPr="00EC5EBF">
        <w:lastRenderedPageBreak/>
        <w:t>1</w:t>
      </w:r>
      <w:r w:rsidRPr="00EC5EBF">
        <w:t>.</w:t>
      </w:r>
      <w:r w:rsidRPr="00EC5EBF">
        <w:t xml:space="preserve">1    </w:t>
      </w:r>
      <w:r w:rsidRPr="00EC5EBF">
        <w:t xml:space="preserve"> </w:t>
      </w:r>
      <w:r w:rsidRPr="00EC5EBF">
        <w:t>N</w:t>
      </w:r>
      <w:r w:rsidRPr="00EC5EBF">
        <w:t>a</w:t>
      </w:r>
      <w:r w:rsidRPr="00EC5EBF">
        <w:t>m</w:t>
      </w:r>
      <w:r w:rsidRPr="00EC5EBF">
        <w:t>ena</w:t>
      </w:r>
      <w:bookmarkEnd w:id="2"/>
      <w:bookmarkEnd w:id="3"/>
    </w:p>
    <w:p w:rsidR="00974EC3" w:rsidRPr="001E0895" w:rsidRDefault="00016797">
      <w:pPr>
        <w:spacing w:before="2" w:line="260" w:lineRule="exact"/>
        <w:ind w:left="220" w:right="79" w:firstLine="720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pacing w:val="-2"/>
          <w:sz w:val="24"/>
          <w:szCs w:val="24"/>
        </w:rPr>
        <w:lastRenderedPageBreak/>
        <w:t>B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</w:t>
      </w:r>
      <w:r w:rsidRPr="001E0895">
        <w:rPr>
          <w:rFonts w:asciiTheme="minorHAnsi" w:hAnsiTheme="minorHAnsi"/>
          <w:spacing w:val="-1"/>
          <w:sz w:val="24"/>
          <w:szCs w:val="24"/>
        </w:rPr>
        <w:t>d</w:t>
      </w:r>
      <w:r w:rsidRPr="001E0895">
        <w:rPr>
          <w:rFonts w:asciiTheme="minorHAnsi" w:hAnsiTheme="minorHAnsi"/>
          <w:sz w:val="24"/>
          <w:szCs w:val="24"/>
        </w:rPr>
        <w:t>at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2"/>
          <w:sz w:val="24"/>
          <w:szCs w:val="24"/>
        </w:rPr>
        <w:t>k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p</w:t>
      </w:r>
      <w:r w:rsidRPr="001E0895">
        <w:rPr>
          <w:rFonts w:asciiTheme="minorHAnsi" w:hAnsiTheme="minorHAnsi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o</w:t>
      </w:r>
      <w:r w:rsidRPr="001E0895">
        <w:rPr>
          <w:rFonts w:asciiTheme="minorHAnsi" w:hAnsiTheme="minorHAnsi"/>
          <w:spacing w:val="1"/>
          <w:sz w:val="24"/>
          <w:szCs w:val="24"/>
        </w:rPr>
        <w:t>j</w:t>
      </w:r>
      <w:r w:rsidRPr="001E0895">
        <w:rPr>
          <w:rFonts w:asciiTheme="minorHAnsi" w:hAnsiTheme="minorHAnsi"/>
          <w:spacing w:val="-1"/>
          <w:sz w:val="24"/>
          <w:szCs w:val="24"/>
        </w:rPr>
        <w:t>ek</w:t>
      </w:r>
      <w:r w:rsidRPr="001E0895">
        <w:rPr>
          <w:rFonts w:asciiTheme="minorHAnsi" w:hAnsiTheme="minorHAnsi"/>
          <w:sz w:val="24"/>
          <w:szCs w:val="24"/>
        </w:rPr>
        <w:t>at</w:t>
      </w:r>
      <w:r w:rsidRPr="001E0895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iz</w:t>
      </w:r>
      <w:r w:rsidRPr="001E0895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p</w:t>
      </w:r>
      <w:r w:rsidRPr="001E0895">
        <w:rPr>
          <w:rFonts w:asciiTheme="minorHAnsi" w:hAnsiTheme="minorHAnsi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ed</w:t>
      </w:r>
      <w:r w:rsidRPr="001E0895">
        <w:rPr>
          <w:rFonts w:asciiTheme="minorHAnsi" w:hAnsiTheme="minorHAnsi"/>
          <w:spacing w:val="1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ta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3"/>
          <w:sz w:val="24"/>
          <w:szCs w:val="24"/>
        </w:rPr>
        <w:t>S</w:t>
      </w:r>
      <w:r w:rsidRPr="001E0895">
        <w:rPr>
          <w:rFonts w:asciiTheme="minorHAnsi" w:hAnsiTheme="minorHAnsi"/>
          <w:spacing w:val="-6"/>
          <w:sz w:val="24"/>
          <w:szCs w:val="24"/>
        </w:rPr>
        <w:t>I</w:t>
      </w:r>
      <w:r w:rsidRPr="001E0895">
        <w:rPr>
          <w:rFonts w:asciiTheme="minorHAnsi" w:hAnsiTheme="minorHAnsi"/>
          <w:spacing w:val="-1"/>
          <w:sz w:val="24"/>
          <w:szCs w:val="24"/>
        </w:rPr>
        <w:t>3</w:t>
      </w:r>
      <w:r w:rsidRPr="001E0895">
        <w:rPr>
          <w:rFonts w:asciiTheme="minorHAnsi" w:hAnsiTheme="minorHAnsi"/>
          <w:spacing w:val="2"/>
          <w:sz w:val="24"/>
          <w:szCs w:val="24"/>
        </w:rPr>
        <w:t>P</w:t>
      </w:r>
      <w:r w:rsidRPr="001E0895">
        <w:rPr>
          <w:rFonts w:asciiTheme="minorHAnsi" w:hAnsiTheme="minorHAnsi"/>
          <w:spacing w:val="3"/>
          <w:sz w:val="24"/>
          <w:szCs w:val="24"/>
        </w:rPr>
        <w:t>S</w:t>
      </w:r>
      <w:r w:rsidRPr="001E0895">
        <w:rPr>
          <w:rFonts w:asciiTheme="minorHAnsi" w:hAnsiTheme="minorHAnsi"/>
          <w:sz w:val="24"/>
          <w:szCs w:val="24"/>
        </w:rPr>
        <w:t xml:space="preserve">I </w:t>
      </w:r>
      <w:r w:rsidRPr="001E0895">
        <w:rPr>
          <w:rFonts w:asciiTheme="minorHAnsi" w:hAnsiTheme="minorHAnsi"/>
          <w:spacing w:val="2"/>
          <w:sz w:val="24"/>
          <w:szCs w:val="24"/>
        </w:rPr>
        <w:t>p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z w:val="24"/>
          <w:szCs w:val="24"/>
        </w:rPr>
        <w:t>dst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vlja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f</w:t>
      </w:r>
      <w:r w:rsidRPr="001E0895">
        <w:rPr>
          <w:rFonts w:asciiTheme="minorHAnsi" w:hAnsiTheme="minorHAnsi"/>
          <w:sz w:val="24"/>
          <w:szCs w:val="24"/>
        </w:rPr>
        <w:t>l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ksibil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pou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 xml:space="preserve">n </w:t>
      </w:r>
      <w:r w:rsidRPr="001E0895">
        <w:rPr>
          <w:rFonts w:asciiTheme="minorHAnsi" w:hAnsiTheme="minorHAnsi"/>
          <w:spacing w:val="-1"/>
          <w:sz w:val="24"/>
          <w:szCs w:val="24"/>
        </w:rPr>
        <w:t>n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>č</w:t>
      </w:r>
      <w:r w:rsidRPr="001E0895">
        <w:rPr>
          <w:rFonts w:asciiTheme="minorHAnsi" w:hAnsiTheme="minorHAnsi"/>
          <w:sz w:val="24"/>
          <w:szCs w:val="24"/>
        </w:rPr>
        <w:t>in</w:t>
      </w:r>
      <w:r w:rsidRPr="001E0895">
        <w:rPr>
          <w:rFonts w:asciiTheme="minorHAnsi" w:hAnsiTheme="minorHAnsi"/>
          <w:spacing w:val="58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ču</w:t>
      </w:r>
      <w:r w:rsidRPr="001E0895">
        <w:rPr>
          <w:rFonts w:asciiTheme="minorHAnsi" w:hAnsiTheme="minorHAnsi"/>
          <w:spacing w:val="3"/>
          <w:sz w:val="24"/>
          <w:szCs w:val="24"/>
        </w:rPr>
        <w:t>v</w:t>
      </w:r>
      <w:r w:rsidRPr="001E0895">
        <w:rPr>
          <w:rFonts w:asciiTheme="minorHAnsi" w:hAnsiTheme="minorHAnsi"/>
          <w:spacing w:val="-1"/>
          <w:sz w:val="24"/>
          <w:szCs w:val="24"/>
        </w:rPr>
        <w:t>an</w:t>
      </w:r>
      <w:r w:rsidRPr="001E0895">
        <w:rPr>
          <w:rFonts w:asciiTheme="minorHAnsi" w:hAnsiTheme="minorHAnsi"/>
          <w:spacing w:val="1"/>
          <w:sz w:val="24"/>
          <w:szCs w:val="24"/>
        </w:rPr>
        <w:t>j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57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pod</w:t>
      </w:r>
      <w:r w:rsidRPr="001E0895">
        <w:rPr>
          <w:rFonts w:asciiTheme="minorHAnsi" w:hAnsiTheme="minorHAnsi"/>
          <w:spacing w:val="2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2"/>
          <w:sz w:val="24"/>
          <w:szCs w:val="24"/>
        </w:rPr>
        <w:t>k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59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58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istupa</w:t>
      </w:r>
      <w:r w:rsidRPr="001E0895">
        <w:rPr>
          <w:rFonts w:asciiTheme="minorHAnsi" w:hAnsiTheme="minorHAnsi"/>
          <w:spacing w:val="57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istim</w:t>
      </w:r>
      <w:r w:rsidRPr="001E0895">
        <w:rPr>
          <w:rFonts w:asciiTheme="minorHAnsi" w:hAnsiTheme="minorHAnsi"/>
          <w:spacing w:val="58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od</w:t>
      </w:r>
      <w:r w:rsidRPr="001E0895">
        <w:rPr>
          <w:rFonts w:asciiTheme="minorHAnsi" w:hAnsiTheme="minorHAnsi"/>
          <w:spacing w:val="58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st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ne</w:t>
      </w:r>
      <w:r w:rsidRPr="001E0895">
        <w:rPr>
          <w:rFonts w:asciiTheme="minorHAnsi" w:hAnsiTheme="minorHAnsi"/>
          <w:spacing w:val="57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2"/>
          <w:sz w:val="24"/>
          <w:szCs w:val="24"/>
        </w:rPr>
        <w:t>w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b</w:t>
      </w:r>
      <w:r w:rsidRPr="001E0895">
        <w:rPr>
          <w:rFonts w:asciiTheme="minorHAnsi" w:hAnsiTheme="minorHAnsi"/>
          <w:spacing w:val="58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er</w:t>
      </w:r>
      <w:r w:rsidRPr="001E0895">
        <w:rPr>
          <w:rFonts w:asciiTheme="minorHAnsi" w:hAnsiTheme="minorHAnsi"/>
          <w:spacing w:val="2"/>
          <w:sz w:val="24"/>
          <w:szCs w:val="24"/>
        </w:rPr>
        <w:t>v</w:t>
      </w:r>
      <w:r w:rsidRPr="001E0895">
        <w:rPr>
          <w:rFonts w:asciiTheme="minorHAnsi" w:hAnsiTheme="minorHAnsi"/>
          <w:spacing w:val="-1"/>
          <w:sz w:val="24"/>
          <w:szCs w:val="24"/>
        </w:rPr>
        <w:t>er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59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di  g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er</w:t>
      </w:r>
      <w:r w:rsidRPr="001E0895">
        <w:rPr>
          <w:rFonts w:asciiTheme="minorHAnsi" w:hAnsiTheme="minorHAnsi"/>
          <w:sz w:val="24"/>
          <w:szCs w:val="24"/>
        </w:rPr>
        <w:t>is</w:t>
      </w:r>
      <w:r w:rsidRPr="001E0895">
        <w:rPr>
          <w:rFonts w:asciiTheme="minorHAnsi" w:hAnsiTheme="minorHAnsi"/>
          <w:spacing w:val="-1"/>
          <w:sz w:val="24"/>
          <w:szCs w:val="24"/>
        </w:rPr>
        <w:t>an</w:t>
      </w:r>
      <w:r w:rsidRPr="001E0895">
        <w:rPr>
          <w:rFonts w:asciiTheme="minorHAnsi" w:hAnsiTheme="minorHAnsi"/>
          <w:spacing w:val="1"/>
          <w:sz w:val="24"/>
          <w:szCs w:val="24"/>
        </w:rPr>
        <w:t>j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59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w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eb </w:t>
      </w:r>
      <w:r w:rsidRPr="001E0895">
        <w:rPr>
          <w:rFonts w:asciiTheme="minorHAnsi" w:hAnsiTheme="minorHAnsi"/>
          <w:sz w:val="24"/>
          <w:szCs w:val="24"/>
        </w:rPr>
        <w:t>st</w:t>
      </w:r>
      <w:r w:rsidRPr="001E0895">
        <w:rPr>
          <w:rFonts w:asciiTheme="minorHAnsi" w:hAnsiTheme="minorHAnsi"/>
          <w:spacing w:val="-1"/>
          <w:sz w:val="24"/>
          <w:szCs w:val="24"/>
        </w:rPr>
        <w:t>ran</w:t>
      </w:r>
      <w:r w:rsidRPr="001E0895">
        <w:rPr>
          <w:rFonts w:asciiTheme="minorHAnsi" w:hAnsiTheme="minorHAnsi"/>
          <w:spacing w:val="1"/>
          <w:sz w:val="24"/>
          <w:szCs w:val="24"/>
        </w:rPr>
        <w:t>i</w:t>
      </w:r>
      <w:r w:rsidRPr="001E0895">
        <w:rPr>
          <w:rFonts w:asciiTheme="minorHAnsi" w:hAnsiTheme="minorHAnsi"/>
          <w:spacing w:val="-1"/>
          <w:sz w:val="24"/>
          <w:szCs w:val="24"/>
        </w:rPr>
        <w:t>ca.</w:t>
      </w:r>
    </w:p>
    <w:p w:rsidR="00974EC3" w:rsidRPr="001E0895" w:rsidRDefault="00016797">
      <w:pPr>
        <w:spacing w:line="260" w:lineRule="exact"/>
        <w:ind w:left="220" w:right="79" w:firstLine="720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U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dokum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ntu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su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ti</w:t>
      </w:r>
      <w:r w:rsidRPr="001E0895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ER</w:t>
      </w:r>
      <w:r w:rsidRPr="001E0895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6"/>
          <w:sz w:val="24"/>
          <w:szCs w:val="24"/>
        </w:rPr>
        <w:t>I</w:t>
      </w:r>
      <w:r w:rsidRPr="001E0895">
        <w:rPr>
          <w:rFonts w:asciiTheme="minorHAnsi" w:hAnsiTheme="minorHAnsi"/>
          <w:sz w:val="24"/>
          <w:szCs w:val="24"/>
        </w:rPr>
        <w:t>E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mo</w:t>
      </w:r>
      <w:r w:rsidRPr="001E0895">
        <w:rPr>
          <w:rFonts w:asciiTheme="minorHAnsi" w:hAnsiTheme="minorHAnsi"/>
          <w:spacing w:val="2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li</w:t>
      </w:r>
      <w:r w:rsidRPr="001E0895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,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š</w:t>
      </w:r>
      <w:r w:rsidRPr="001E0895">
        <w:rPr>
          <w:rFonts w:asciiTheme="minorHAnsi" w:hAnsiTheme="minorHAnsi"/>
          <w:spacing w:val="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ma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z w:val="24"/>
          <w:szCs w:val="24"/>
        </w:rPr>
        <w:t>l</w:t>
      </w:r>
      <w:r w:rsidRPr="001E0895">
        <w:rPr>
          <w:rFonts w:asciiTheme="minorHAnsi" w:hAnsiTheme="minorHAnsi"/>
          <w:spacing w:val="1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>c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-1"/>
          <w:sz w:val="24"/>
          <w:szCs w:val="24"/>
        </w:rPr>
        <w:t>on</w:t>
      </w:r>
      <w:r w:rsidRPr="001E0895">
        <w:rPr>
          <w:rFonts w:asciiTheme="minorHAnsi" w:hAnsiTheme="minorHAnsi"/>
          <w:sz w:val="24"/>
          <w:szCs w:val="24"/>
        </w:rPr>
        <w:t>e</w:t>
      </w:r>
      <w:r w:rsidRPr="001E0895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b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e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po</w:t>
      </w:r>
      <w:r w:rsidRPr="001E0895">
        <w:rPr>
          <w:rFonts w:asciiTheme="minorHAnsi" w:hAnsiTheme="minorHAnsi"/>
          <w:spacing w:val="4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1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>k</w:t>
      </w:r>
      <w:r w:rsidRPr="001E0895">
        <w:rPr>
          <w:rFonts w:asciiTheme="minorHAnsi" w:hAnsiTheme="minorHAnsi"/>
          <w:sz w:val="24"/>
          <w:szCs w:val="24"/>
        </w:rPr>
        <w:t>a,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o i opis 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b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la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u b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i 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.</w:t>
      </w:r>
    </w:p>
    <w:p w:rsidR="00974EC3" w:rsidRPr="001E0895" w:rsidRDefault="00016797">
      <w:pPr>
        <w:spacing w:line="260" w:lineRule="exact"/>
        <w:ind w:left="220" w:right="80" w:firstLine="720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-1"/>
          <w:sz w:val="24"/>
          <w:szCs w:val="24"/>
        </w:rPr>
        <w:t>v</w:t>
      </w:r>
      <w:r w:rsidRPr="001E0895">
        <w:rPr>
          <w:rFonts w:asciiTheme="minorHAnsi" w:hAnsiTheme="minorHAnsi"/>
          <w:sz w:val="24"/>
          <w:szCs w:val="24"/>
        </w:rPr>
        <w:t>aj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dokum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slu</w:t>
      </w:r>
      <w:r w:rsidRPr="001E0895">
        <w:rPr>
          <w:rFonts w:asciiTheme="minorHAnsi" w:hAnsiTheme="minorHAnsi"/>
          <w:spacing w:val="1"/>
          <w:sz w:val="24"/>
          <w:szCs w:val="24"/>
        </w:rPr>
        <w:t>ž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 xml:space="preserve">osnova 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voj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ljne p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oj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ktne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sp</w:t>
      </w:r>
      <w:r w:rsidRPr="001E0895">
        <w:rPr>
          <w:rFonts w:asciiTheme="minorHAnsi" w:hAnsiTheme="minorHAnsi"/>
          <w:spacing w:val="-1"/>
          <w:sz w:val="24"/>
          <w:szCs w:val="24"/>
        </w:rPr>
        <w:t>ec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2"/>
          <w:sz w:val="24"/>
          <w:szCs w:val="24"/>
        </w:rPr>
        <w:t>f</w:t>
      </w:r>
      <w:r w:rsidRPr="001E0895">
        <w:rPr>
          <w:rFonts w:asciiTheme="minorHAnsi" w:hAnsiTheme="minorHAnsi"/>
          <w:sz w:val="24"/>
          <w:szCs w:val="24"/>
        </w:rPr>
        <w:t>ik</w:t>
      </w:r>
      <w:r w:rsidRPr="001E0895">
        <w:rPr>
          <w:rFonts w:asciiTheme="minorHAnsi" w:hAnsiTheme="minorHAnsi"/>
          <w:spacing w:val="-1"/>
          <w:sz w:val="24"/>
          <w:szCs w:val="24"/>
        </w:rPr>
        <w:t>ac</w:t>
      </w:r>
      <w:r w:rsidRPr="001E0895">
        <w:rPr>
          <w:rFonts w:asciiTheme="minorHAnsi" w:hAnsiTheme="minorHAnsi"/>
          <w:sz w:val="24"/>
          <w:szCs w:val="24"/>
        </w:rPr>
        <w:t>ije po</w:t>
      </w:r>
      <w:r w:rsidRPr="001E0895">
        <w:rPr>
          <w:rFonts w:asciiTheme="minorHAnsi" w:hAnsiTheme="minorHAnsi"/>
          <w:spacing w:val="-1"/>
          <w:sz w:val="24"/>
          <w:szCs w:val="24"/>
        </w:rPr>
        <w:t>s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2"/>
          <w:sz w:val="24"/>
          <w:szCs w:val="24"/>
        </w:rPr>
        <w:t>o</w:t>
      </w:r>
      <w:r w:rsidRPr="001E0895">
        <w:rPr>
          <w:rFonts w:asciiTheme="minorHAnsi" w:hAnsiTheme="minorHAnsi"/>
          <w:sz w:val="24"/>
          <w:szCs w:val="24"/>
        </w:rPr>
        <w:t>g</w:t>
      </w:r>
      <w:r w:rsidRPr="001E0895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pod</w:t>
      </w:r>
      <w:r w:rsidRPr="001E0895">
        <w:rPr>
          <w:rFonts w:asciiTheme="minorHAnsi" w:hAnsiTheme="minorHAnsi"/>
          <w:spacing w:val="-1"/>
          <w:sz w:val="24"/>
          <w:szCs w:val="24"/>
        </w:rPr>
        <w:t>s</w:t>
      </w:r>
      <w:r w:rsidRPr="001E0895">
        <w:rPr>
          <w:rFonts w:asciiTheme="minorHAnsi" w:hAnsiTheme="minorHAnsi"/>
          <w:sz w:val="24"/>
          <w:szCs w:val="24"/>
        </w:rPr>
        <w:t>ist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,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impl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</w:t>
      </w:r>
      <w:r w:rsidRPr="001E0895">
        <w:rPr>
          <w:rFonts w:asciiTheme="minorHAnsi" w:hAnsiTheme="minorHAnsi"/>
          <w:spacing w:val="-1"/>
          <w:sz w:val="24"/>
          <w:szCs w:val="24"/>
        </w:rPr>
        <w:t>ac</w:t>
      </w:r>
      <w:r w:rsidRPr="001E0895">
        <w:rPr>
          <w:rFonts w:asciiTheme="minorHAnsi" w:hAnsiTheme="minorHAnsi"/>
          <w:sz w:val="24"/>
          <w:szCs w:val="24"/>
        </w:rPr>
        <w:t>iju i t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sti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nj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.</w:t>
      </w:r>
    </w:p>
    <w:p w:rsidR="00974EC3" w:rsidRPr="001E0895" w:rsidRDefault="00974EC3">
      <w:pPr>
        <w:spacing w:before="19" w:line="260" w:lineRule="exact"/>
        <w:rPr>
          <w:rFonts w:asciiTheme="minorHAnsi" w:hAnsiTheme="minorHAnsi"/>
          <w:sz w:val="26"/>
          <w:szCs w:val="26"/>
        </w:rPr>
      </w:pPr>
    </w:p>
    <w:p w:rsidR="00974EC3" w:rsidRPr="001E0895" w:rsidRDefault="00016797" w:rsidP="00605BE0">
      <w:pPr>
        <w:pStyle w:val="Heading2"/>
      </w:pPr>
      <w:bookmarkStart w:id="4" w:name="_Toc418371481"/>
      <w:bookmarkStart w:id="5" w:name="_Toc418371629"/>
      <w:r w:rsidRPr="001E0895">
        <w:rPr>
          <w:rFonts w:eastAsia="Times New Roman"/>
          <w:spacing w:val="1"/>
        </w:rPr>
        <w:t>1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2    </w:t>
      </w:r>
      <w:r w:rsidRPr="001E0895">
        <w:rPr>
          <w:rFonts w:eastAsia="Times New Roman"/>
          <w:spacing w:val="18"/>
        </w:rPr>
        <w:t xml:space="preserve"> </w:t>
      </w:r>
      <w:r w:rsidRPr="001E0895">
        <w:rPr>
          <w:rFonts w:eastAsia="Times New Roman"/>
          <w:spacing w:val="-1"/>
        </w:rPr>
        <w:t>C</w:t>
      </w:r>
      <w:r w:rsidRPr="001E0895">
        <w:rPr>
          <w:rFonts w:eastAsia="Times New Roman"/>
          <w:spacing w:val="1"/>
        </w:rPr>
        <w:t>il</w:t>
      </w:r>
      <w:r w:rsidRPr="001E0895">
        <w:rPr>
          <w:rFonts w:eastAsia="Times New Roman"/>
        </w:rPr>
        <w:t>jne</w:t>
      </w:r>
      <w:r w:rsidRPr="001E0895">
        <w:rPr>
          <w:rFonts w:eastAsia="Times New Roman"/>
          <w:spacing w:val="-3"/>
        </w:rPr>
        <w:t xml:space="preserve"> </w:t>
      </w:r>
      <w:r w:rsidRPr="001E0895">
        <w:rPr>
          <w:rFonts w:eastAsia="Times New Roman"/>
          <w:spacing w:val="1"/>
        </w:rPr>
        <w:t>g</w:t>
      </w:r>
      <w:r w:rsidRPr="001E0895">
        <w:rPr>
          <w:rFonts w:eastAsia="Times New Roman"/>
        </w:rPr>
        <w:t>ru</w:t>
      </w:r>
      <w:r w:rsidRPr="001E0895">
        <w:rPr>
          <w:rFonts w:eastAsia="Times New Roman"/>
          <w:spacing w:val="-3"/>
        </w:rPr>
        <w:t>p</w:t>
      </w:r>
      <w:r w:rsidRPr="001E0895">
        <w:rPr>
          <w:rFonts w:eastAsia="Times New Roman"/>
        </w:rPr>
        <w:t>e</w:t>
      </w:r>
      <w:bookmarkEnd w:id="4"/>
      <w:bookmarkEnd w:id="5"/>
    </w:p>
    <w:p w:rsidR="00974EC3" w:rsidRPr="001E0895" w:rsidRDefault="00016797">
      <w:pPr>
        <w:spacing w:line="260" w:lineRule="exact"/>
        <w:ind w:left="94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Dokum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 je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nj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 xml:space="preserve">n </w:t>
      </w:r>
      <w:r w:rsidRPr="001E0895">
        <w:rPr>
          <w:rFonts w:asciiTheme="minorHAnsi" w:hAnsiTheme="minorHAnsi"/>
          <w:spacing w:val="2"/>
          <w:sz w:val="24"/>
          <w:szCs w:val="24"/>
        </w:rPr>
        <w:t>v</w:t>
      </w:r>
      <w:r w:rsidRPr="001E0895">
        <w:rPr>
          <w:rFonts w:asciiTheme="minorHAnsi" w:hAnsiTheme="minorHAnsi"/>
          <w:sz w:val="24"/>
          <w:szCs w:val="24"/>
        </w:rPr>
        <w:t>ođi p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oj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kta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 xml:space="preserve">i </w:t>
      </w:r>
      <w:r w:rsidRPr="001E0895">
        <w:rPr>
          <w:rFonts w:asciiTheme="minorHAnsi" w:hAnsiTheme="minorHAnsi"/>
          <w:spacing w:val="-1"/>
          <w:sz w:val="24"/>
          <w:szCs w:val="24"/>
        </w:rPr>
        <w:t>č</w:t>
      </w:r>
      <w:r w:rsidRPr="001E0895">
        <w:rPr>
          <w:rFonts w:asciiTheme="minorHAnsi" w:hAnsiTheme="minorHAnsi"/>
          <w:sz w:val="24"/>
          <w:szCs w:val="24"/>
        </w:rPr>
        <w:t>l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novima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vojnog</w:t>
      </w:r>
      <w:r w:rsidRPr="001E0895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tim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 xml:space="preserve">. </w:t>
      </w:r>
      <w:r w:rsidRPr="001E0895">
        <w:rPr>
          <w:rFonts w:asciiTheme="minorHAnsi" w:hAnsiTheme="minorHAnsi"/>
          <w:spacing w:val="36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 xml:space="preserve">Vođi </w:t>
      </w:r>
      <w:r w:rsidRPr="001E0895">
        <w:rPr>
          <w:rFonts w:asciiTheme="minorHAnsi" w:hAnsiTheme="minorHAnsi"/>
          <w:spacing w:val="53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oj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kta</w:t>
      </w:r>
    </w:p>
    <w:p w:rsidR="00974EC3" w:rsidRPr="001E0895" w:rsidRDefault="00016797">
      <w:pPr>
        <w:ind w:left="220" w:right="74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dokum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</w:t>
      </w:r>
      <w:r w:rsidRPr="001E0895">
        <w:rPr>
          <w:rFonts w:asciiTheme="minorHAnsi" w:hAnsiTheme="minorHAnsi"/>
          <w:spacing w:val="4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slu</w:t>
      </w:r>
      <w:r w:rsidRPr="001E0895">
        <w:rPr>
          <w:rFonts w:asciiTheme="minorHAnsi" w:hAnsiTheme="minorHAnsi"/>
          <w:spacing w:val="-1"/>
          <w:sz w:val="24"/>
          <w:szCs w:val="24"/>
        </w:rPr>
        <w:t>ž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39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4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pl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2"/>
          <w:sz w:val="24"/>
          <w:szCs w:val="24"/>
        </w:rPr>
        <w:t>i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nje</w:t>
      </w:r>
      <w:r w:rsidRPr="001E0895">
        <w:rPr>
          <w:rFonts w:asciiTheme="minorHAnsi" w:hAnsiTheme="minorHAnsi"/>
          <w:spacing w:val="40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vojnih</w:t>
      </w:r>
      <w:r w:rsidRPr="001E0895">
        <w:rPr>
          <w:rFonts w:asciiTheme="minorHAnsi" w:hAnsiTheme="minorHAnsi"/>
          <w:spacing w:val="4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ktivno</w:t>
      </w:r>
      <w:r w:rsidRPr="001E0895">
        <w:rPr>
          <w:rFonts w:asciiTheme="minorHAnsi" w:hAnsiTheme="minorHAnsi"/>
          <w:spacing w:val="-2"/>
          <w:sz w:val="24"/>
          <w:szCs w:val="24"/>
        </w:rPr>
        <w:t>s</w:t>
      </w:r>
      <w:r w:rsidRPr="001E0895">
        <w:rPr>
          <w:rFonts w:asciiTheme="minorHAnsi" w:hAnsiTheme="minorHAnsi"/>
          <w:sz w:val="24"/>
          <w:szCs w:val="24"/>
        </w:rPr>
        <w:t>ti</w:t>
      </w:r>
      <w:r w:rsidRPr="001E0895">
        <w:rPr>
          <w:rFonts w:asciiTheme="minorHAnsi" w:hAnsiTheme="minorHAnsi"/>
          <w:spacing w:val="4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39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sp</w:t>
      </w:r>
      <w:r w:rsidRPr="001E0895">
        <w:rPr>
          <w:rFonts w:asciiTheme="minorHAnsi" w:hAnsiTheme="minorHAnsi"/>
          <w:spacing w:val="-1"/>
          <w:sz w:val="24"/>
          <w:szCs w:val="24"/>
        </w:rPr>
        <w:t>ec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-1"/>
          <w:sz w:val="24"/>
          <w:szCs w:val="24"/>
        </w:rPr>
        <w:t>f</w:t>
      </w:r>
      <w:r w:rsidRPr="001E0895">
        <w:rPr>
          <w:rFonts w:asciiTheme="minorHAnsi" w:hAnsiTheme="minorHAnsi"/>
          <w:sz w:val="24"/>
          <w:szCs w:val="24"/>
        </w:rPr>
        <w:t>ik</w:t>
      </w:r>
      <w:r w:rsidRPr="001E0895">
        <w:rPr>
          <w:rFonts w:asciiTheme="minorHAnsi" w:hAnsiTheme="minorHAnsi"/>
          <w:spacing w:val="-1"/>
          <w:sz w:val="24"/>
          <w:szCs w:val="24"/>
        </w:rPr>
        <w:t>ac</w:t>
      </w:r>
      <w:r w:rsidRPr="001E0895">
        <w:rPr>
          <w:rFonts w:asciiTheme="minorHAnsi" w:hAnsiTheme="minorHAnsi"/>
          <w:sz w:val="24"/>
          <w:szCs w:val="24"/>
        </w:rPr>
        <w:t>iju</w:t>
      </w:r>
      <w:r w:rsidRPr="001E0895">
        <w:rPr>
          <w:rFonts w:asciiTheme="minorHAnsi" w:hAnsiTheme="minorHAnsi"/>
          <w:spacing w:val="4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na</w:t>
      </w:r>
      <w:r w:rsidRPr="001E0895">
        <w:rPr>
          <w:rFonts w:asciiTheme="minorHAnsi" w:hAnsiTheme="minorHAnsi"/>
          <w:spacing w:val="4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b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la</w:t>
      </w:r>
      <w:r w:rsidRPr="001E0895">
        <w:rPr>
          <w:rFonts w:asciiTheme="minorHAnsi" w:hAnsiTheme="minorHAnsi"/>
          <w:spacing w:val="4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4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im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ena </w:t>
      </w:r>
      <w:r w:rsidRPr="001E0895">
        <w:rPr>
          <w:rFonts w:asciiTheme="minorHAnsi" w:hAnsiTheme="minorHAnsi"/>
          <w:sz w:val="24"/>
          <w:szCs w:val="24"/>
        </w:rPr>
        <w:t>polja u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b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i,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ko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bi</w:t>
      </w:r>
      <w:r w:rsidRPr="001E0895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n</w:t>
      </w:r>
      <w:r w:rsidRPr="001E0895">
        <w:rPr>
          <w:rFonts w:asciiTheme="minorHAnsi" w:hAnsiTheme="minorHAnsi"/>
          <w:sz w:val="24"/>
          <w:szCs w:val="24"/>
        </w:rPr>
        <w:t>e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pacing w:val="-1"/>
          <w:sz w:val="24"/>
          <w:szCs w:val="24"/>
        </w:rPr>
        <w:t>av</w:t>
      </w:r>
      <w:r w:rsidRPr="001E0895">
        <w:rPr>
          <w:rFonts w:asciiTheme="minorHAnsi" w:hAnsiTheme="minorHAnsi"/>
          <w:spacing w:val="1"/>
          <w:sz w:val="24"/>
          <w:szCs w:val="24"/>
        </w:rPr>
        <w:t>i</w:t>
      </w:r>
      <w:r w:rsidRPr="001E0895">
        <w:rPr>
          <w:rFonts w:asciiTheme="minorHAnsi" w:hAnsiTheme="minorHAnsi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n</w:t>
      </w:r>
      <w:r w:rsidRPr="001E0895">
        <w:rPr>
          <w:rFonts w:asciiTheme="minorHAnsi" w:hAnsiTheme="minorHAnsi"/>
          <w:sz w:val="24"/>
          <w:szCs w:val="24"/>
        </w:rPr>
        <w:t>e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ce</w:t>
      </w:r>
      <w:r w:rsidRPr="001E0895">
        <w:rPr>
          <w:rFonts w:asciiTheme="minorHAnsi" w:hAnsiTheme="minorHAnsi"/>
          <w:sz w:val="24"/>
          <w:szCs w:val="24"/>
        </w:rPr>
        <w:t>li</w:t>
      </w:r>
      <w:r w:rsidRPr="001E0895">
        <w:rPr>
          <w:rFonts w:asciiTheme="minorHAnsi" w:hAnsiTheme="minorHAnsi"/>
          <w:spacing w:val="-1"/>
          <w:sz w:val="24"/>
          <w:szCs w:val="24"/>
        </w:rPr>
        <w:t>n</w:t>
      </w:r>
      <w:r w:rsidRPr="001E0895">
        <w:rPr>
          <w:rFonts w:asciiTheme="minorHAnsi" w:hAnsiTheme="minorHAnsi"/>
          <w:sz w:val="24"/>
          <w:szCs w:val="24"/>
        </w:rPr>
        <w:t>e,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impl</w:t>
      </w:r>
      <w:r w:rsidRPr="001E0895">
        <w:rPr>
          <w:rFonts w:asciiTheme="minorHAnsi" w:hAnsiTheme="minorHAnsi"/>
          <w:spacing w:val="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nti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ne od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st</w:t>
      </w:r>
      <w:r w:rsidRPr="001E0895">
        <w:rPr>
          <w:rFonts w:asciiTheme="minorHAnsi" w:hAnsiTheme="minorHAnsi"/>
          <w:spacing w:val="2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ne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sz w:val="24"/>
          <w:szCs w:val="24"/>
        </w:rPr>
        <w:t>az</w:t>
      </w:r>
      <w:r w:rsidRPr="001E0895">
        <w:rPr>
          <w:rFonts w:asciiTheme="minorHAnsi" w:hAnsiTheme="minorHAnsi"/>
          <w:sz w:val="24"/>
          <w:szCs w:val="24"/>
        </w:rPr>
        <w:t>li</w:t>
      </w:r>
      <w:r w:rsidRPr="001E0895">
        <w:rPr>
          <w:rFonts w:asciiTheme="minorHAnsi" w:hAnsiTheme="minorHAnsi"/>
          <w:spacing w:val="-1"/>
          <w:sz w:val="24"/>
          <w:szCs w:val="24"/>
        </w:rPr>
        <w:t>č</w:t>
      </w:r>
      <w:r w:rsidRPr="001E0895">
        <w:rPr>
          <w:rFonts w:asciiTheme="minorHAnsi" w:hAnsiTheme="minorHAnsi"/>
          <w:sz w:val="24"/>
          <w:szCs w:val="24"/>
        </w:rPr>
        <w:t>itih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 xml:space="preserve">lova 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vojnog</w:t>
      </w:r>
      <w:r w:rsidRPr="001E0895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tim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, na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2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ju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da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bile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usp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šno int</w:t>
      </w:r>
      <w:r w:rsidRPr="001E0895">
        <w:rPr>
          <w:rFonts w:asciiTheme="minorHAnsi" w:hAnsiTheme="minorHAnsi"/>
          <w:spacing w:val="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g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is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.</w:t>
      </w:r>
    </w:p>
    <w:p w:rsidR="00974EC3" w:rsidRPr="001E0895" w:rsidRDefault="00016797">
      <w:pPr>
        <w:ind w:left="94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pacing w:val="1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vojnom t</w:t>
      </w:r>
      <w:r w:rsidRPr="001E0895">
        <w:rPr>
          <w:rFonts w:asciiTheme="minorHAnsi" w:hAnsiTheme="minorHAnsi"/>
          <w:spacing w:val="-2"/>
          <w:sz w:val="24"/>
          <w:szCs w:val="24"/>
        </w:rPr>
        <w:t>i</w:t>
      </w:r>
      <w:r w:rsidRPr="001E0895">
        <w:rPr>
          <w:rFonts w:asciiTheme="minorHAnsi" w:hAnsiTheme="minorHAnsi"/>
          <w:sz w:val="24"/>
          <w:szCs w:val="24"/>
        </w:rPr>
        <w:t>mu dokum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 slu</w:t>
      </w:r>
      <w:r w:rsidRPr="001E0895">
        <w:rPr>
          <w:rFonts w:asciiTheme="minorHAnsi" w:hAnsiTheme="minorHAnsi"/>
          <w:spacing w:val="1"/>
          <w:sz w:val="24"/>
          <w:szCs w:val="24"/>
        </w:rPr>
        <w:t>ž</w:t>
      </w:r>
      <w:r w:rsidRPr="001E0895">
        <w:rPr>
          <w:rFonts w:asciiTheme="minorHAnsi" w:hAnsiTheme="minorHAnsi"/>
          <w:sz w:val="24"/>
          <w:szCs w:val="24"/>
        </w:rPr>
        <w:t>i k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o osnova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2"/>
          <w:sz w:val="24"/>
          <w:szCs w:val="24"/>
        </w:rPr>
        <w:t>i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jn i impl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</w:t>
      </w:r>
      <w:r w:rsidRPr="001E0895">
        <w:rPr>
          <w:rFonts w:asciiTheme="minorHAnsi" w:hAnsiTheme="minorHAnsi"/>
          <w:spacing w:val="-1"/>
          <w:sz w:val="24"/>
          <w:szCs w:val="24"/>
        </w:rPr>
        <w:t>ac</w:t>
      </w:r>
      <w:r w:rsidRPr="001E0895">
        <w:rPr>
          <w:rFonts w:asciiTheme="minorHAnsi" w:hAnsiTheme="minorHAnsi"/>
          <w:sz w:val="24"/>
          <w:szCs w:val="24"/>
        </w:rPr>
        <w:t>iju.</w:t>
      </w:r>
    </w:p>
    <w:p w:rsidR="00974EC3" w:rsidRPr="001E0895" w:rsidRDefault="00974EC3">
      <w:pPr>
        <w:spacing w:before="2" w:line="280" w:lineRule="exact"/>
        <w:rPr>
          <w:rFonts w:asciiTheme="minorHAnsi" w:hAnsiTheme="minorHAnsi"/>
          <w:sz w:val="28"/>
          <w:szCs w:val="28"/>
        </w:rPr>
      </w:pPr>
    </w:p>
    <w:p w:rsidR="00974EC3" w:rsidRPr="001E0895" w:rsidRDefault="00016797" w:rsidP="00605BE0">
      <w:pPr>
        <w:pStyle w:val="Heading2"/>
      </w:pPr>
      <w:bookmarkStart w:id="6" w:name="_Toc418371482"/>
      <w:bookmarkStart w:id="7" w:name="_Toc418371630"/>
      <w:r w:rsidRPr="001E0895">
        <w:rPr>
          <w:rFonts w:eastAsia="Times New Roman"/>
          <w:spacing w:val="1"/>
        </w:rPr>
        <w:t>1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3    </w:t>
      </w:r>
      <w:r w:rsidRPr="001E0895">
        <w:rPr>
          <w:rFonts w:eastAsia="Times New Roman"/>
          <w:spacing w:val="18"/>
        </w:rPr>
        <w:t xml:space="preserve"> </w:t>
      </w:r>
      <w:r w:rsidRPr="001E0895">
        <w:rPr>
          <w:rFonts w:eastAsia="Times New Roman"/>
        </w:rPr>
        <w:t>Or</w:t>
      </w:r>
      <w:r w:rsidRPr="001E0895">
        <w:rPr>
          <w:rFonts w:eastAsia="Times New Roman"/>
          <w:spacing w:val="-1"/>
        </w:rPr>
        <w:t>g</w:t>
      </w:r>
      <w:r w:rsidRPr="001E0895">
        <w:rPr>
          <w:rFonts w:eastAsia="Times New Roman"/>
          <w:spacing w:val="1"/>
        </w:rPr>
        <w:t>a</w:t>
      </w:r>
      <w:r w:rsidRPr="001E0895">
        <w:rPr>
          <w:rFonts w:eastAsia="Times New Roman"/>
        </w:rPr>
        <w:t>n</w:t>
      </w:r>
      <w:r w:rsidRPr="001E0895">
        <w:rPr>
          <w:rFonts w:eastAsia="Times New Roman"/>
          <w:spacing w:val="-1"/>
        </w:rPr>
        <w:t>i</w:t>
      </w:r>
      <w:r w:rsidRPr="001E0895">
        <w:rPr>
          <w:rFonts w:eastAsia="Times New Roman"/>
        </w:rPr>
        <w:t>z</w:t>
      </w:r>
      <w:r w:rsidRPr="001E0895">
        <w:rPr>
          <w:rFonts w:eastAsia="Times New Roman"/>
          <w:spacing w:val="-1"/>
        </w:rPr>
        <w:t>a</w:t>
      </w:r>
      <w:r w:rsidRPr="001E0895">
        <w:rPr>
          <w:rFonts w:eastAsia="Times New Roman"/>
        </w:rPr>
        <w:t>c</w:t>
      </w:r>
      <w:r w:rsidRPr="001E0895">
        <w:rPr>
          <w:rFonts w:eastAsia="Times New Roman"/>
          <w:spacing w:val="1"/>
        </w:rPr>
        <w:t>i</w:t>
      </w:r>
      <w:r w:rsidRPr="001E0895">
        <w:rPr>
          <w:rFonts w:eastAsia="Times New Roman"/>
          <w:spacing w:val="-2"/>
        </w:rPr>
        <w:t>j</w:t>
      </w:r>
      <w:r w:rsidRPr="001E0895">
        <w:rPr>
          <w:rFonts w:eastAsia="Times New Roman"/>
        </w:rPr>
        <w:t>a</w:t>
      </w:r>
      <w:r w:rsidRPr="001E0895">
        <w:rPr>
          <w:rFonts w:eastAsia="Times New Roman"/>
          <w:spacing w:val="1"/>
        </w:rPr>
        <w:t xml:space="preserve"> </w:t>
      </w:r>
      <w:r w:rsidRPr="001E0895">
        <w:rPr>
          <w:rFonts w:eastAsia="Times New Roman"/>
          <w:spacing w:val="-3"/>
        </w:rPr>
        <w:t>d</w:t>
      </w:r>
      <w:r w:rsidRPr="001E0895">
        <w:rPr>
          <w:rFonts w:eastAsia="Times New Roman"/>
          <w:spacing w:val="1"/>
        </w:rPr>
        <w:t>o</w:t>
      </w:r>
      <w:r w:rsidRPr="001E0895">
        <w:rPr>
          <w:rFonts w:eastAsia="Times New Roman"/>
          <w:spacing w:val="-5"/>
        </w:rPr>
        <w:t>k</w:t>
      </w:r>
      <w:r w:rsidRPr="001E0895">
        <w:rPr>
          <w:rFonts w:eastAsia="Times New Roman"/>
          <w:spacing w:val="2"/>
        </w:rPr>
        <w:t>u</w:t>
      </w:r>
      <w:r w:rsidRPr="001E0895">
        <w:rPr>
          <w:rFonts w:eastAsia="Times New Roman"/>
          <w:spacing w:val="-4"/>
        </w:rPr>
        <w:t>m</w:t>
      </w:r>
      <w:r w:rsidRPr="001E0895">
        <w:rPr>
          <w:rFonts w:eastAsia="Times New Roman"/>
        </w:rPr>
        <w:t>enta</w:t>
      </w:r>
      <w:bookmarkEnd w:id="6"/>
      <w:bookmarkEnd w:id="7"/>
    </w:p>
    <w:p w:rsidR="00974EC3" w:rsidRPr="001E0895" w:rsidRDefault="00016797">
      <w:pPr>
        <w:spacing w:line="260" w:lineRule="exact"/>
        <w:ind w:left="220" w:right="3418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Ost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d</w:t>
      </w:r>
      <w:r w:rsidRPr="001E0895">
        <w:rPr>
          <w:rFonts w:asciiTheme="minorHAnsi" w:hAnsiTheme="minorHAnsi"/>
          <w:sz w:val="24"/>
          <w:szCs w:val="24"/>
        </w:rPr>
        <w:t>okum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nta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2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g</w:t>
      </w:r>
      <w:r w:rsidRPr="001E0895">
        <w:rPr>
          <w:rFonts w:asciiTheme="minorHAnsi" w:hAnsiTheme="minorHAnsi"/>
          <w:spacing w:val="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ni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ov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 je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u sl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eć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</w:t>
      </w:r>
      <w:r w:rsidRPr="001E0895">
        <w:rPr>
          <w:rFonts w:asciiTheme="minorHAnsi" w:hAnsiTheme="minorHAnsi"/>
          <w:spacing w:val="2"/>
          <w:sz w:val="24"/>
          <w:szCs w:val="24"/>
        </w:rPr>
        <w:t>o</w:t>
      </w:r>
      <w:r w:rsidRPr="001E0895">
        <w:rPr>
          <w:rFonts w:asciiTheme="minorHAnsi" w:hAnsiTheme="minorHAnsi"/>
          <w:spacing w:val="-2"/>
          <w:sz w:val="24"/>
          <w:szCs w:val="24"/>
        </w:rPr>
        <w:t>g</w:t>
      </w:r>
      <w:r w:rsidRPr="001E0895">
        <w:rPr>
          <w:rFonts w:asciiTheme="minorHAnsi" w:hAnsiTheme="minorHAnsi"/>
          <w:spacing w:val="3"/>
          <w:sz w:val="24"/>
          <w:szCs w:val="24"/>
        </w:rPr>
        <w:t>l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vlj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:</w:t>
      </w:r>
    </w:p>
    <w:p w:rsidR="00974EC3" w:rsidRPr="001E0895" w:rsidRDefault="00016797">
      <w:pPr>
        <w:ind w:left="58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b/>
          <w:sz w:val="24"/>
          <w:szCs w:val="24"/>
        </w:rPr>
        <w:t xml:space="preserve">1.   </w:t>
      </w:r>
      <w:r w:rsidRPr="001E0895">
        <w:rPr>
          <w:rFonts w:asciiTheme="minorHAnsi" w:hAnsiTheme="minorHAnsi"/>
          <w:b/>
          <w:spacing w:val="-1"/>
          <w:sz w:val="24"/>
          <w:szCs w:val="24"/>
        </w:rPr>
        <w:t>M</w:t>
      </w:r>
      <w:r w:rsidRPr="001E0895">
        <w:rPr>
          <w:rFonts w:asciiTheme="minorHAnsi" w:hAnsiTheme="minorHAnsi"/>
          <w:b/>
          <w:sz w:val="24"/>
          <w:szCs w:val="24"/>
        </w:rPr>
        <w:t>o</w:t>
      </w:r>
      <w:r w:rsidRPr="001E0895">
        <w:rPr>
          <w:rFonts w:asciiTheme="minorHAnsi" w:hAnsiTheme="minorHAnsi"/>
          <w:b/>
          <w:spacing w:val="1"/>
          <w:sz w:val="24"/>
          <w:szCs w:val="24"/>
        </w:rPr>
        <w:t>d</w:t>
      </w:r>
      <w:r w:rsidRPr="001E0895">
        <w:rPr>
          <w:rFonts w:asciiTheme="minorHAnsi" w:hAnsiTheme="minorHAnsi"/>
          <w:b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b/>
          <w:sz w:val="24"/>
          <w:szCs w:val="24"/>
        </w:rPr>
        <w:t xml:space="preserve">l </w:t>
      </w:r>
      <w:r w:rsidRPr="001E0895">
        <w:rPr>
          <w:rFonts w:asciiTheme="minorHAnsi" w:hAnsiTheme="minorHAnsi"/>
          <w:b/>
          <w:spacing w:val="1"/>
          <w:sz w:val="24"/>
          <w:szCs w:val="24"/>
        </w:rPr>
        <w:t>p</w:t>
      </w:r>
      <w:r w:rsidRPr="001E0895">
        <w:rPr>
          <w:rFonts w:asciiTheme="minorHAnsi" w:hAnsiTheme="minorHAnsi"/>
          <w:b/>
          <w:sz w:val="24"/>
          <w:szCs w:val="24"/>
        </w:rPr>
        <w:t>o</w:t>
      </w:r>
      <w:r w:rsidRPr="001E0895">
        <w:rPr>
          <w:rFonts w:asciiTheme="minorHAnsi" w:hAnsiTheme="minorHAnsi"/>
          <w:b/>
          <w:spacing w:val="1"/>
          <w:sz w:val="24"/>
          <w:szCs w:val="24"/>
        </w:rPr>
        <w:t>d</w:t>
      </w:r>
      <w:r w:rsidRPr="001E0895">
        <w:rPr>
          <w:rFonts w:asciiTheme="minorHAnsi" w:hAnsiTheme="minorHAnsi"/>
          <w:b/>
          <w:sz w:val="24"/>
          <w:szCs w:val="24"/>
        </w:rPr>
        <w:t>a</w:t>
      </w:r>
      <w:r w:rsidRPr="001E0895">
        <w:rPr>
          <w:rFonts w:asciiTheme="minorHAnsi" w:hAnsiTheme="minorHAnsi"/>
          <w:b/>
          <w:spacing w:val="-1"/>
          <w:sz w:val="24"/>
          <w:szCs w:val="24"/>
        </w:rPr>
        <w:t>t</w:t>
      </w:r>
      <w:r w:rsidRPr="001E0895">
        <w:rPr>
          <w:rFonts w:asciiTheme="minorHAnsi" w:hAnsiTheme="minorHAnsi"/>
          <w:b/>
          <w:sz w:val="24"/>
          <w:szCs w:val="24"/>
        </w:rPr>
        <w:t>a</w:t>
      </w:r>
      <w:r w:rsidRPr="001E0895">
        <w:rPr>
          <w:rFonts w:asciiTheme="minorHAnsi" w:hAnsiTheme="minorHAnsi"/>
          <w:b/>
          <w:spacing w:val="1"/>
          <w:sz w:val="24"/>
          <w:szCs w:val="24"/>
        </w:rPr>
        <w:t>k</w:t>
      </w:r>
      <w:r w:rsidRPr="001E0895">
        <w:rPr>
          <w:rFonts w:asciiTheme="minorHAnsi" w:hAnsiTheme="minorHAnsi"/>
          <w:b/>
          <w:sz w:val="24"/>
          <w:szCs w:val="24"/>
        </w:rPr>
        <w:t xml:space="preserve">a </w:t>
      </w:r>
      <w:r w:rsidRPr="001E0895">
        <w:rPr>
          <w:rFonts w:asciiTheme="minorHAnsi" w:hAnsiTheme="minorHAnsi"/>
          <w:sz w:val="24"/>
          <w:szCs w:val="24"/>
        </w:rPr>
        <w:t>– mod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 xml:space="preserve">l </w:t>
      </w:r>
      <w:r w:rsidRPr="001E0895">
        <w:rPr>
          <w:rFonts w:asciiTheme="minorHAnsi" w:hAnsiTheme="minorHAnsi"/>
          <w:spacing w:val="-1"/>
          <w:sz w:val="24"/>
          <w:szCs w:val="24"/>
        </w:rPr>
        <w:t>pod</w:t>
      </w:r>
      <w:r w:rsidRPr="001E0895">
        <w:rPr>
          <w:rFonts w:asciiTheme="minorHAnsi" w:hAnsiTheme="minorHAnsi"/>
          <w:spacing w:val="2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ak</w:t>
      </w:r>
      <w:r w:rsidRPr="001E0895">
        <w:rPr>
          <w:rFonts w:asciiTheme="minorHAnsi" w:hAnsiTheme="minorHAnsi"/>
          <w:sz w:val="24"/>
          <w:szCs w:val="24"/>
        </w:rPr>
        <w:t>a u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b</w:t>
      </w:r>
      <w:r w:rsidRPr="001E0895">
        <w:rPr>
          <w:rFonts w:asciiTheme="minorHAnsi" w:hAnsiTheme="minorHAnsi"/>
          <w:spacing w:val="1"/>
          <w:sz w:val="24"/>
          <w:szCs w:val="24"/>
        </w:rPr>
        <w:t>az</w:t>
      </w:r>
      <w:r w:rsidRPr="001E0895">
        <w:rPr>
          <w:rFonts w:asciiTheme="minorHAnsi" w:hAnsiTheme="minorHAnsi"/>
          <w:sz w:val="24"/>
          <w:szCs w:val="24"/>
        </w:rPr>
        <w:t>i i š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ma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b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e</w:t>
      </w:r>
    </w:p>
    <w:p w:rsidR="00974EC3" w:rsidRPr="001E0895" w:rsidRDefault="00016797">
      <w:pPr>
        <w:ind w:left="58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b/>
          <w:sz w:val="24"/>
          <w:szCs w:val="24"/>
        </w:rPr>
        <w:t xml:space="preserve">2.   </w:t>
      </w:r>
      <w:r w:rsidRPr="001E0895">
        <w:rPr>
          <w:rFonts w:asciiTheme="minorHAnsi" w:hAnsiTheme="minorHAnsi"/>
          <w:b/>
          <w:spacing w:val="1"/>
          <w:sz w:val="24"/>
          <w:szCs w:val="24"/>
        </w:rPr>
        <w:t>T</w:t>
      </w:r>
      <w:r w:rsidRPr="001E0895">
        <w:rPr>
          <w:rFonts w:asciiTheme="minorHAnsi" w:hAnsiTheme="minorHAnsi"/>
          <w:b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b/>
          <w:spacing w:val="2"/>
          <w:sz w:val="24"/>
          <w:szCs w:val="24"/>
        </w:rPr>
        <w:t>b</w:t>
      </w:r>
      <w:r w:rsidRPr="001E0895">
        <w:rPr>
          <w:rFonts w:asciiTheme="minorHAnsi" w:hAnsiTheme="minorHAnsi"/>
          <w:b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b/>
          <w:sz w:val="24"/>
          <w:szCs w:val="24"/>
        </w:rPr>
        <w:t>le</w:t>
      </w:r>
      <w:r w:rsidRPr="001E0895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b/>
          <w:sz w:val="24"/>
          <w:szCs w:val="24"/>
        </w:rPr>
        <w:t xml:space="preserve">– </w:t>
      </w:r>
      <w:r w:rsidRPr="001E0895">
        <w:rPr>
          <w:rFonts w:asciiTheme="minorHAnsi" w:hAnsiTheme="minorHAnsi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p</w:t>
      </w:r>
      <w:r w:rsidRPr="001E0895">
        <w:rPr>
          <w:rFonts w:asciiTheme="minorHAnsi" w:hAnsiTheme="minorHAnsi"/>
          <w:spacing w:val="1"/>
          <w:sz w:val="24"/>
          <w:szCs w:val="24"/>
        </w:rPr>
        <w:t>i</w:t>
      </w:r>
      <w:r w:rsidRPr="001E0895">
        <w:rPr>
          <w:rFonts w:asciiTheme="minorHAnsi" w:hAnsiTheme="minorHAnsi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ab</w:t>
      </w:r>
      <w:r w:rsidRPr="001E0895">
        <w:rPr>
          <w:rFonts w:asciiTheme="minorHAnsi" w:hAnsiTheme="minorHAnsi"/>
          <w:sz w:val="24"/>
          <w:szCs w:val="24"/>
        </w:rPr>
        <w:t>ela</w:t>
      </w:r>
    </w:p>
    <w:p w:rsidR="00974EC3" w:rsidRPr="001E0895" w:rsidRDefault="00974EC3">
      <w:pPr>
        <w:spacing w:before="2" w:line="280" w:lineRule="exact"/>
        <w:rPr>
          <w:rFonts w:asciiTheme="minorHAnsi" w:hAnsiTheme="minorHAnsi"/>
          <w:sz w:val="28"/>
          <w:szCs w:val="28"/>
        </w:rPr>
      </w:pPr>
    </w:p>
    <w:p w:rsidR="00974EC3" w:rsidRPr="001E0895" w:rsidRDefault="00016797" w:rsidP="00605BE0">
      <w:pPr>
        <w:pStyle w:val="Heading2"/>
      </w:pPr>
      <w:bookmarkStart w:id="8" w:name="_Toc418371483"/>
      <w:bookmarkStart w:id="9" w:name="_Toc418371631"/>
      <w:r w:rsidRPr="001E0895">
        <w:rPr>
          <w:rFonts w:eastAsia="Times New Roman"/>
          <w:spacing w:val="1"/>
        </w:rPr>
        <w:t>1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4    </w:t>
      </w:r>
      <w:r w:rsidRPr="001E0895">
        <w:rPr>
          <w:rFonts w:eastAsia="Times New Roman"/>
          <w:spacing w:val="18"/>
        </w:rPr>
        <w:t xml:space="preserve"> </w:t>
      </w:r>
      <w:r w:rsidRPr="001E0895">
        <w:rPr>
          <w:rFonts w:eastAsia="Times New Roman"/>
          <w:spacing w:val="-1"/>
        </w:rPr>
        <w:t>R</w:t>
      </w:r>
      <w:r w:rsidRPr="001E0895">
        <w:rPr>
          <w:rFonts w:eastAsia="Times New Roman"/>
        </w:rPr>
        <w:t>ečn</w:t>
      </w:r>
      <w:r w:rsidRPr="001E0895">
        <w:rPr>
          <w:rFonts w:eastAsia="Times New Roman"/>
          <w:spacing w:val="1"/>
        </w:rPr>
        <w:t>i</w:t>
      </w:r>
      <w:r w:rsidRPr="001E0895">
        <w:rPr>
          <w:rFonts w:eastAsia="Times New Roman"/>
        </w:rPr>
        <w:t>k</w:t>
      </w:r>
      <w:r w:rsidRPr="001E0895">
        <w:rPr>
          <w:rFonts w:eastAsia="Times New Roman"/>
          <w:spacing w:val="-5"/>
        </w:rPr>
        <w:t xml:space="preserve"> </w:t>
      </w:r>
      <w:r w:rsidRPr="001E0895">
        <w:rPr>
          <w:rFonts w:eastAsia="Times New Roman"/>
        </w:rPr>
        <w:t>p</w:t>
      </w:r>
      <w:r w:rsidRPr="001E0895">
        <w:rPr>
          <w:rFonts w:eastAsia="Times New Roman"/>
          <w:spacing w:val="1"/>
        </w:rPr>
        <w:t>o</w:t>
      </w:r>
      <w:r w:rsidRPr="001E0895">
        <w:rPr>
          <w:rFonts w:eastAsia="Times New Roman"/>
        </w:rPr>
        <w:t>j</w:t>
      </w:r>
      <w:r w:rsidRPr="001E0895">
        <w:rPr>
          <w:rFonts w:eastAsia="Times New Roman"/>
          <w:spacing w:val="-4"/>
        </w:rPr>
        <w:t>m</w:t>
      </w:r>
      <w:r w:rsidRPr="001E0895">
        <w:rPr>
          <w:rFonts w:eastAsia="Times New Roman"/>
          <w:spacing w:val="1"/>
        </w:rPr>
        <w:t>ov</w:t>
      </w:r>
      <w:r w:rsidRPr="001E0895">
        <w:rPr>
          <w:rFonts w:eastAsia="Times New Roman"/>
        </w:rPr>
        <w:t>a</w:t>
      </w:r>
      <w:r w:rsidRPr="001E0895">
        <w:rPr>
          <w:rFonts w:eastAsia="Times New Roman"/>
          <w:spacing w:val="1"/>
        </w:rPr>
        <w:t xml:space="preserve"> </w:t>
      </w:r>
      <w:r w:rsidRPr="001E0895">
        <w:rPr>
          <w:rFonts w:eastAsia="Times New Roman"/>
        </w:rPr>
        <w:t>i</w:t>
      </w:r>
      <w:r w:rsidRPr="001E0895">
        <w:rPr>
          <w:rFonts w:eastAsia="Times New Roman"/>
          <w:spacing w:val="1"/>
        </w:rPr>
        <w:t xml:space="preserve"> s</w:t>
      </w:r>
      <w:r w:rsidRPr="001E0895">
        <w:rPr>
          <w:rFonts w:eastAsia="Times New Roman"/>
          <w:spacing w:val="-3"/>
        </w:rPr>
        <w:t>k</w:t>
      </w:r>
      <w:r w:rsidRPr="001E0895">
        <w:rPr>
          <w:rFonts w:eastAsia="Times New Roman"/>
        </w:rPr>
        <w:t>r</w:t>
      </w:r>
      <w:r w:rsidRPr="001E0895">
        <w:rPr>
          <w:rFonts w:eastAsia="Times New Roman"/>
          <w:spacing w:val="1"/>
        </w:rPr>
        <w:t>a</w:t>
      </w:r>
      <w:r w:rsidRPr="001E0895">
        <w:rPr>
          <w:rFonts w:eastAsia="Times New Roman"/>
        </w:rPr>
        <w:t>će</w:t>
      </w:r>
      <w:r w:rsidRPr="001E0895">
        <w:rPr>
          <w:rFonts w:eastAsia="Times New Roman"/>
          <w:spacing w:val="-3"/>
        </w:rPr>
        <w:t>n</w:t>
      </w:r>
      <w:r w:rsidRPr="001E0895">
        <w:rPr>
          <w:rFonts w:eastAsia="Times New Roman"/>
          <w:spacing w:val="1"/>
        </w:rPr>
        <w:t>i</w:t>
      </w:r>
      <w:r w:rsidRPr="001E0895">
        <w:rPr>
          <w:rFonts w:eastAsia="Times New Roman"/>
          <w:spacing w:val="-2"/>
        </w:rPr>
        <w:t>c</w:t>
      </w:r>
      <w:r w:rsidRPr="001E0895">
        <w:rPr>
          <w:rFonts w:eastAsia="Times New Roman"/>
        </w:rPr>
        <w:t>a</w:t>
      </w:r>
      <w:bookmarkEnd w:id="8"/>
      <w:bookmarkEnd w:id="9"/>
    </w:p>
    <w:p w:rsidR="00974EC3" w:rsidRPr="001E0895" w:rsidRDefault="00016797">
      <w:pPr>
        <w:spacing w:line="260" w:lineRule="exact"/>
        <w:ind w:left="220" w:right="86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pacing w:val="1"/>
          <w:sz w:val="24"/>
          <w:szCs w:val="24"/>
        </w:rPr>
        <w:t>P</w:t>
      </w: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pot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z w:val="24"/>
          <w:szCs w:val="24"/>
        </w:rPr>
        <w:t>bi</w:t>
      </w:r>
      <w:r w:rsidRPr="001E0895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ovde</w:t>
      </w:r>
      <w:r w:rsidRPr="001E0895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v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sti</w:t>
      </w:r>
      <w:r w:rsidRPr="001E0895">
        <w:rPr>
          <w:rFonts w:asciiTheme="minorHAnsi" w:hAnsiTheme="minorHAnsi"/>
          <w:spacing w:val="1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obj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šnj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nja</w:t>
      </w:r>
      <w:r w:rsidRPr="001E0895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pojmova</w:t>
      </w:r>
      <w:r w:rsidRPr="001E0895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1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</w:t>
      </w:r>
      <w:r w:rsidRPr="001E0895">
        <w:rPr>
          <w:rFonts w:asciiTheme="minorHAnsi" w:hAnsiTheme="minorHAnsi"/>
          <w:spacing w:val="2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raće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3"/>
          <w:sz w:val="24"/>
          <w:szCs w:val="24"/>
        </w:rPr>
        <w:t>i</w:t>
      </w:r>
      <w:r w:rsidRPr="001E0895">
        <w:rPr>
          <w:rFonts w:asciiTheme="minorHAnsi" w:hAnsiTheme="minorHAnsi"/>
          <w:spacing w:val="-1"/>
          <w:sz w:val="24"/>
          <w:szCs w:val="24"/>
        </w:rPr>
        <w:t>c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koji</w:t>
      </w:r>
      <w:r w:rsidRPr="001E0895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su</w:t>
      </w:r>
      <w:r w:rsidRPr="001E0895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upot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z w:val="24"/>
          <w:szCs w:val="24"/>
        </w:rPr>
        <w:t>b</w:t>
      </w:r>
      <w:r w:rsidRPr="001E0895">
        <w:rPr>
          <w:rFonts w:asciiTheme="minorHAnsi" w:hAnsiTheme="minorHAnsi"/>
          <w:spacing w:val="3"/>
          <w:sz w:val="24"/>
          <w:szCs w:val="24"/>
        </w:rPr>
        <w:t>l</w:t>
      </w:r>
      <w:r w:rsidRPr="001E0895">
        <w:rPr>
          <w:rFonts w:asciiTheme="minorHAnsi" w:hAnsiTheme="minorHAnsi"/>
          <w:sz w:val="24"/>
          <w:szCs w:val="24"/>
        </w:rPr>
        <w:t>j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v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ni,</w:t>
      </w:r>
      <w:r w:rsidRPr="001E0895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mo</w:t>
      </w:r>
      <w:r w:rsidRPr="001E0895">
        <w:rPr>
          <w:rFonts w:asciiTheme="minorHAnsi" w:hAnsiTheme="minorHAnsi"/>
          <w:spacing w:val="-2"/>
          <w:sz w:val="24"/>
          <w:szCs w:val="24"/>
        </w:rPr>
        <w:t>g</w:t>
      </w:r>
      <w:r w:rsidRPr="001E0895">
        <w:rPr>
          <w:rFonts w:asciiTheme="minorHAnsi" w:hAnsiTheme="minorHAnsi"/>
          <w:sz w:val="24"/>
          <w:szCs w:val="24"/>
        </w:rPr>
        <w:t>li</w:t>
      </w:r>
    </w:p>
    <w:p w:rsidR="00974EC3" w:rsidRPr="001E0895" w:rsidRDefault="00016797">
      <w:pPr>
        <w:ind w:left="220" w:right="3286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bi, kod n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 xml:space="preserve">kih </w:t>
      </w:r>
      <w:r w:rsidRPr="001E0895">
        <w:rPr>
          <w:rFonts w:asciiTheme="minorHAnsi" w:hAnsiTheme="minorHAnsi"/>
          <w:spacing w:val="-1"/>
          <w:sz w:val="24"/>
          <w:szCs w:val="24"/>
        </w:rPr>
        <w:t>č</w:t>
      </w:r>
      <w:r w:rsidRPr="001E0895">
        <w:rPr>
          <w:rFonts w:asciiTheme="minorHAnsi" w:hAnsiTheme="minorHAnsi"/>
          <w:sz w:val="24"/>
          <w:szCs w:val="24"/>
        </w:rPr>
        <w:t>l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nova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tim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, da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ovu n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doumi</w:t>
      </w:r>
      <w:r w:rsidRPr="001E0895">
        <w:rPr>
          <w:rFonts w:asciiTheme="minorHAnsi" w:hAnsiTheme="minorHAnsi"/>
          <w:spacing w:val="-1"/>
          <w:sz w:val="24"/>
          <w:szCs w:val="24"/>
        </w:rPr>
        <w:t>ce</w:t>
      </w:r>
      <w:r w:rsidRPr="001E0895">
        <w:rPr>
          <w:rFonts w:asciiTheme="minorHAnsi" w:hAnsiTheme="minorHAnsi"/>
          <w:sz w:val="24"/>
          <w:szCs w:val="24"/>
        </w:rPr>
        <w:t>.</w:t>
      </w:r>
      <w:r w:rsidRPr="001E089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Np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.:</w:t>
      </w:r>
    </w:p>
    <w:p w:rsidR="00974EC3" w:rsidRPr="001E0895" w:rsidRDefault="00016797">
      <w:pPr>
        <w:ind w:left="220" w:right="2494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pacing w:val="-3"/>
          <w:sz w:val="24"/>
          <w:szCs w:val="24"/>
        </w:rPr>
        <w:t>I</w:t>
      </w:r>
      <w:r w:rsidRPr="001E0895">
        <w:rPr>
          <w:rFonts w:asciiTheme="minorHAnsi" w:hAnsiTheme="minorHAnsi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 xml:space="preserve"> –</w:t>
      </w:r>
      <w:r w:rsidRPr="001E0895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3"/>
          <w:sz w:val="24"/>
          <w:szCs w:val="24"/>
        </w:rPr>
        <w:t>I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f</w:t>
      </w: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tion E</w:t>
      </w:r>
      <w:r w:rsidRPr="001E0895">
        <w:rPr>
          <w:rFonts w:asciiTheme="minorHAnsi" w:hAnsiTheme="minorHAnsi"/>
          <w:spacing w:val="2"/>
          <w:sz w:val="24"/>
          <w:szCs w:val="24"/>
        </w:rPr>
        <w:t>n</w:t>
      </w:r>
      <w:r w:rsidRPr="001E0895">
        <w:rPr>
          <w:rFonts w:asciiTheme="minorHAnsi" w:hAnsiTheme="minorHAnsi"/>
          <w:spacing w:val="-2"/>
          <w:sz w:val="24"/>
          <w:szCs w:val="24"/>
        </w:rPr>
        <w:t>g</w:t>
      </w:r>
      <w:r w:rsidRPr="001E0895">
        <w:rPr>
          <w:rFonts w:asciiTheme="minorHAnsi" w:hAnsiTheme="minorHAnsi"/>
          <w:sz w:val="24"/>
          <w:szCs w:val="24"/>
        </w:rPr>
        <w:t>in</w:t>
      </w:r>
      <w:r w:rsidRPr="001E0895">
        <w:rPr>
          <w:rFonts w:asciiTheme="minorHAnsi" w:hAnsiTheme="minorHAnsi"/>
          <w:spacing w:val="1"/>
          <w:sz w:val="24"/>
          <w:szCs w:val="24"/>
        </w:rPr>
        <w:t>e</w:t>
      </w:r>
      <w:r w:rsidRPr="001E0895">
        <w:rPr>
          <w:rFonts w:asciiTheme="minorHAnsi" w:hAnsiTheme="minorHAnsi"/>
          <w:spacing w:val="-1"/>
          <w:sz w:val="24"/>
          <w:szCs w:val="24"/>
        </w:rPr>
        <w:t>er</w:t>
      </w:r>
      <w:r w:rsidRPr="001E0895">
        <w:rPr>
          <w:rFonts w:asciiTheme="minorHAnsi" w:hAnsiTheme="minorHAnsi"/>
          <w:sz w:val="24"/>
          <w:szCs w:val="24"/>
        </w:rPr>
        <w:t>in</w:t>
      </w:r>
      <w:r w:rsidRPr="001E0895">
        <w:rPr>
          <w:rFonts w:asciiTheme="minorHAnsi" w:hAnsiTheme="minorHAnsi"/>
          <w:spacing w:val="-2"/>
          <w:sz w:val="24"/>
          <w:szCs w:val="24"/>
        </w:rPr>
        <w:t>g</w:t>
      </w:r>
      <w:r w:rsidRPr="001E0895">
        <w:rPr>
          <w:rFonts w:asciiTheme="minorHAnsi" w:hAnsiTheme="minorHAnsi"/>
          <w:sz w:val="24"/>
          <w:szCs w:val="24"/>
        </w:rPr>
        <w:t>, no</w:t>
      </w:r>
      <w:r w:rsidRPr="001E0895">
        <w:rPr>
          <w:rFonts w:asciiTheme="minorHAnsi" w:hAnsiTheme="minorHAnsi"/>
          <w:spacing w:val="3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ac</w:t>
      </w:r>
      <w:r w:rsidRPr="001E0895">
        <w:rPr>
          <w:rFonts w:asciiTheme="minorHAnsi" w:hAnsiTheme="minorHAnsi"/>
          <w:sz w:val="24"/>
          <w:szCs w:val="24"/>
        </w:rPr>
        <w:t>ija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mod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l</w:t>
      </w:r>
      <w:r w:rsidRPr="001E0895">
        <w:rPr>
          <w:rFonts w:asciiTheme="minorHAnsi" w:hAnsiTheme="minorHAnsi"/>
          <w:spacing w:val="2"/>
          <w:sz w:val="24"/>
          <w:szCs w:val="24"/>
        </w:rPr>
        <w:t>o</w:t>
      </w:r>
      <w:r w:rsidRPr="001E0895">
        <w:rPr>
          <w:rFonts w:asciiTheme="minorHAnsi" w:hAnsiTheme="minorHAnsi"/>
          <w:sz w:val="24"/>
          <w:szCs w:val="24"/>
        </w:rPr>
        <w:t>v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nje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pacing w:val="2"/>
          <w:sz w:val="24"/>
          <w:szCs w:val="24"/>
        </w:rPr>
        <w:t>k</w:t>
      </w:r>
      <w:r w:rsidRPr="001E0895">
        <w:rPr>
          <w:rFonts w:asciiTheme="minorHAnsi" w:hAnsiTheme="minorHAnsi"/>
          <w:sz w:val="24"/>
          <w:szCs w:val="24"/>
        </w:rPr>
        <w:t>a</w:t>
      </w:r>
    </w:p>
    <w:p w:rsidR="00974EC3" w:rsidRPr="001E0895" w:rsidRDefault="00016797">
      <w:pPr>
        <w:ind w:left="220" w:right="2932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ER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– Enti</w:t>
      </w:r>
      <w:r w:rsidRPr="001E0895">
        <w:rPr>
          <w:rFonts w:asciiTheme="minorHAnsi" w:hAnsiTheme="minorHAnsi"/>
          <w:spacing w:val="3"/>
          <w:sz w:val="24"/>
          <w:szCs w:val="24"/>
        </w:rPr>
        <w:t>t</w:t>
      </w:r>
      <w:r w:rsidRPr="001E0895">
        <w:rPr>
          <w:rFonts w:asciiTheme="minorHAnsi" w:hAnsiTheme="minorHAnsi"/>
          <w:spacing w:val="-7"/>
          <w:sz w:val="24"/>
          <w:szCs w:val="24"/>
        </w:rPr>
        <w:t>y</w:t>
      </w:r>
      <w:r w:rsidRPr="001E0895">
        <w:rPr>
          <w:rFonts w:asciiTheme="minorHAnsi" w:hAnsiTheme="minorHAnsi"/>
          <w:sz w:val="24"/>
          <w:szCs w:val="24"/>
        </w:rPr>
        <w:t>/</w:t>
      </w:r>
      <w:r w:rsidRPr="001E0895">
        <w:rPr>
          <w:rFonts w:asciiTheme="minorHAnsi" w:hAnsiTheme="minorHAnsi"/>
          <w:spacing w:val="1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l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tionshi</w:t>
      </w:r>
      <w:r w:rsidRPr="001E0895">
        <w:rPr>
          <w:rFonts w:asciiTheme="minorHAnsi" w:hAnsiTheme="minorHAnsi"/>
          <w:spacing w:val="2"/>
          <w:sz w:val="24"/>
          <w:szCs w:val="24"/>
        </w:rPr>
        <w:t>p</w:t>
      </w:r>
      <w:r w:rsidRPr="001E0895">
        <w:rPr>
          <w:rFonts w:asciiTheme="minorHAnsi" w:hAnsiTheme="minorHAnsi"/>
          <w:sz w:val="24"/>
          <w:szCs w:val="24"/>
        </w:rPr>
        <w:t>, not</w:t>
      </w:r>
      <w:r w:rsidRPr="001E0895">
        <w:rPr>
          <w:rFonts w:asciiTheme="minorHAnsi" w:hAnsiTheme="minorHAnsi"/>
          <w:spacing w:val="-1"/>
          <w:sz w:val="24"/>
          <w:szCs w:val="24"/>
        </w:rPr>
        <w:t>ac</w:t>
      </w:r>
      <w:r w:rsidRPr="001E0895">
        <w:rPr>
          <w:rFonts w:asciiTheme="minorHAnsi" w:hAnsiTheme="minorHAnsi"/>
          <w:sz w:val="24"/>
          <w:szCs w:val="24"/>
        </w:rPr>
        <w:t>ija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mod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lov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nje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ka</w:t>
      </w:r>
    </w:p>
    <w:p w:rsidR="00974EC3" w:rsidRPr="001E0895" w:rsidRDefault="00974EC3">
      <w:pPr>
        <w:spacing w:before="2" w:line="280" w:lineRule="exact"/>
        <w:rPr>
          <w:rFonts w:asciiTheme="minorHAnsi" w:hAnsiTheme="minorHAnsi"/>
          <w:sz w:val="28"/>
          <w:szCs w:val="28"/>
        </w:rPr>
      </w:pPr>
    </w:p>
    <w:p w:rsidR="00974EC3" w:rsidRPr="001E0895" w:rsidRDefault="00016797" w:rsidP="00605BE0">
      <w:pPr>
        <w:pStyle w:val="Heading2"/>
      </w:pPr>
      <w:bookmarkStart w:id="10" w:name="_Toc418371484"/>
      <w:bookmarkStart w:id="11" w:name="_Toc418371632"/>
      <w:r w:rsidRPr="001E0895">
        <w:rPr>
          <w:rFonts w:eastAsia="Times New Roman"/>
          <w:spacing w:val="1"/>
        </w:rPr>
        <w:t>1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5    </w:t>
      </w:r>
      <w:r w:rsidRPr="001E0895">
        <w:rPr>
          <w:rFonts w:eastAsia="Times New Roman"/>
          <w:spacing w:val="18"/>
        </w:rPr>
        <w:t xml:space="preserve"> </w:t>
      </w:r>
      <w:r w:rsidRPr="001E0895">
        <w:rPr>
          <w:rFonts w:eastAsia="Times New Roman"/>
        </w:rPr>
        <w:t>Ot</w:t>
      </w:r>
      <w:r w:rsidRPr="001E0895">
        <w:rPr>
          <w:rFonts w:eastAsia="Times New Roman"/>
          <w:spacing w:val="-1"/>
        </w:rPr>
        <w:t>v</w:t>
      </w:r>
      <w:r w:rsidRPr="001E0895">
        <w:rPr>
          <w:rFonts w:eastAsia="Times New Roman"/>
          <w:spacing w:val="1"/>
        </w:rPr>
        <w:t>o</w:t>
      </w:r>
      <w:r w:rsidRPr="001E0895">
        <w:rPr>
          <w:rFonts w:eastAsia="Times New Roman"/>
        </w:rPr>
        <w:t>re</w:t>
      </w:r>
      <w:r w:rsidRPr="001E0895">
        <w:rPr>
          <w:rFonts w:eastAsia="Times New Roman"/>
          <w:spacing w:val="-3"/>
        </w:rPr>
        <w:t>n</w:t>
      </w:r>
      <w:r w:rsidRPr="001E0895">
        <w:rPr>
          <w:rFonts w:eastAsia="Times New Roman"/>
        </w:rPr>
        <w:t>a</w:t>
      </w:r>
      <w:r w:rsidRPr="001E0895">
        <w:rPr>
          <w:rFonts w:eastAsia="Times New Roman"/>
          <w:spacing w:val="1"/>
        </w:rPr>
        <w:t xml:space="preserve"> </w:t>
      </w:r>
      <w:r w:rsidRPr="001E0895">
        <w:rPr>
          <w:rFonts w:eastAsia="Times New Roman"/>
        </w:rPr>
        <w:t>p</w:t>
      </w:r>
      <w:r w:rsidRPr="001E0895">
        <w:rPr>
          <w:rFonts w:eastAsia="Times New Roman"/>
          <w:spacing w:val="-1"/>
        </w:rPr>
        <w:t>i</w:t>
      </w:r>
      <w:r w:rsidRPr="001E0895">
        <w:rPr>
          <w:rFonts w:eastAsia="Times New Roman"/>
        </w:rPr>
        <w:t>t</w:t>
      </w:r>
      <w:r w:rsidRPr="001E0895">
        <w:rPr>
          <w:rFonts w:eastAsia="Times New Roman"/>
          <w:spacing w:val="1"/>
        </w:rPr>
        <w:t>a</w:t>
      </w:r>
      <w:r w:rsidRPr="001E0895">
        <w:rPr>
          <w:rFonts w:eastAsia="Times New Roman"/>
          <w:spacing w:val="-3"/>
        </w:rPr>
        <w:t>n</w:t>
      </w:r>
      <w:r w:rsidRPr="001E0895">
        <w:rPr>
          <w:rFonts w:eastAsia="Times New Roman"/>
        </w:rPr>
        <w:t>ja</w:t>
      </w:r>
      <w:bookmarkEnd w:id="10"/>
      <w:bookmarkEnd w:id="11"/>
    </w:p>
    <w:p w:rsidR="00974EC3" w:rsidRPr="001E0895" w:rsidRDefault="00016797">
      <w:pPr>
        <w:spacing w:line="260" w:lineRule="exact"/>
        <w:ind w:left="220" w:right="86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z w:val="24"/>
          <w:szCs w:val="24"/>
        </w:rPr>
        <w:t>U</w:t>
      </w:r>
      <w:r w:rsidRPr="001E0895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ovoj</w:t>
      </w:r>
      <w:r w:rsidRPr="001E0895">
        <w:rPr>
          <w:rFonts w:asciiTheme="minorHAnsi" w:hAnsiTheme="minorHAnsi"/>
          <w:spacing w:val="3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c</w:t>
      </w:r>
      <w:r w:rsidRPr="001E0895">
        <w:rPr>
          <w:rFonts w:asciiTheme="minorHAnsi" w:hAnsiTheme="minorHAnsi"/>
          <w:sz w:val="24"/>
          <w:szCs w:val="24"/>
        </w:rPr>
        <w:t>iji</w:t>
      </w:r>
      <w:r w:rsidRPr="001E0895">
        <w:rPr>
          <w:rFonts w:asciiTheme="minorHAnsi" w:hAnsiTheme="minorHAnsi"/>
          <w:spacing w:val="3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vode</w:t>
      </w:r>
      <w:r w:rsidRPr="001E0895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se</w:t>
      </w:r>
      <w:r w:rsidRPr="001E0895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otvo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z w:val="24"/>
          <w:szCs w:val="24"/>
        </w:rPr>
        <w:t>na</w:t>
      </w:r>
      <w:r w:rsidRPr="001E0895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pit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nj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.</w:t>
      </w:r>
      <w:r w:rsidRPr="001E0895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2"/>
          <w:sz w:val="24"/>
          <w:szCs w:val="24"/>
        </w:rPr>
        <w:t>n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33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se</w:t>
      </w:r>
      <w:r w:rsidRPr="001E0895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num</w:t>
      </w:r>
      <w:r w:rsidRPr="001E0895">
        <w:rPr>
          <w:rFonts w:asciiTheme="minorHAnsi" w:hAnsiTheme="minorHAnsi"/>
          <w:spacing w:val="-1"/>
          <w:sz w:val="24"/>
          <w:szCs w:val="24"/>
        </w:rPr>
        <w:t>er</w:t>
      </w:r>
      <w:r w:rsidRPr="001E0895">
        <w:rPr>
          <w:rFonts w:asciiTheme="minorHAnsi" w:hAnsiTheme="minorHAnsi"/>
          <w:sz w:val="24"/>
          <w:szCs w:val="24"/>
        </w:rPr>
        <w:t>išu</w:t>
      </w:r>
      <w:r w:rsidRPr="001E0895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3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-1"/>
          <w:sz w:val="24"/>
          <w:szCs w:val="24"/>
        </w:rPr>
        <w:t>c</w:t>
      </w:r>
      <w:r w:rsidRPr="001E0895">
        <w:rPr>
          <w:rFonts w:asciiTheme="minorHAnsi" w:hAnsiTheme="minorHAnsi"/>
          <w:sz w:val="24"/>
          <w:szCs w:val="24"/>
        </w:rPr>
        <w:t>ioni</w:t>
      </w:r>
      <w:r w:rsidRPr="001E0895">
        <w:rPr>
          <w:rFonts w:asciiTheme="minorHAnsi" w:hAnsiTheme="minorHAnsi"/>
          <w:spacing w:val="-3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ju</w:t>
      </w:r>
      <w:r w:rsidRPr="001E0895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u</w:t>
      </w:r>
      <w:r w:rsidRPr="001E0895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v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z w:val="24"/>
          <w:szCs w:val="24"/>
        </w:rPr>
        <w:t>m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nu</w:t>
      </w:r>
    </w:p>
    <w:p w:rsidR="00974EC3" w:rsidRPr="001E0895" w:rsidRDefault="00016797">
      <w:pPr>
        <w:ind w:left="220" w:right="314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pacing w:val="-1"/>
          <w:sz w:val="24"/>
          <w:szCs w:val="24"/>
        </w:rPr>
        <w:t>rad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l</w:t>
      </w:r>
      <w:r w:rsidRPr="001E0895">
        <w:rPr>
          <w:rFonts w:asciiTheme="minorHAnsi" w:hAnsiTheme="minorHAnsi"/>
          <w:spacing w:val="-1"/>
          <w:sz w:val="24"/>
          <w:szCs w:val="24"/>
        </w:rPr>
        <w:t>ak</w:t>
      </w:r>
      <w:r w:rsidRPr="001E0895">
        <w:rPr>
          <w:rFonts w:asciiTheme="minorHAnsi" w:hAnsiTheme="minorHAnsi"/>
          <w:spacing w:val="1"/>
          <w:sz w:val="24"/>
          <w:szCs w:val="24"/>
        </w:rPr>
        <w:t>še</w:t>
      </w:r>
      <w:r w:rsidRPr="001E0895">
        <w:rPr>
          <w:rFonts w:asciiTheme="minorHAnsi" w:hAnsiTheme="minorHAnsi"/>
          <w:sz w:val="24"/>
          <w:szCs w:val="24"/>
        </w:rPr>
        <w:t>g</w:t>
      </w:r>
      <w:r w:rsidRPr="001E0895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2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ef</w:t>
      </w:r>
      <w:r w:rsidRPr="001E0895">
        <w:rPr>
          <w:rFonts w:asciiTheme="minorHAnsi" w:hAnsiTheme="minorHAnsi"/>
          <w:spacing w:val="1"/>
          <w:sz w:val="24"/>
          <w:szCs w:val="24"/>
        </w:rPr>
        <w:t>e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is</w:t>
      </w:r>
      <w:r w:rsidRPr="001E0895">
        <w:rPr>
          <w:rFonts w:asciiTheme="minorHAnsi" w:hAnsiTheme="minorHAnsi"/>
          <w:spacing w:val="-1"/>
          <w:sz w:val="24"/>
          <w:szCs w:val="24"/>
        </w:rPr>
        <w:t>an</w:t>
      </w:r>
      <w:r w:rsidRPr="001E0895">
        <w:rPr>
          <w:rFonts w:asciiTheme="minorHAnsi" w:hAnsiTheme="minorHAnsi"/>
          <w:spacing w:val="1"/>
          <w:sz w:val="24"/>
          <w:szCs w:val="24"/>
        </w:rPr>
        <w:t>j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 xml:space="preserve">. </w:t>
      </w:r>
      <w:r w:rsidRPr="001E0895">
        <w:rPr>
          <w:rFonts w:asciiTheme="minorHAnsi" w:hAnsiTheme="minorHAnsi"/>
          <w:spacing w:val="2"/>
          <w:sz w:val="24"/>
          <w:szCs w:val="24"/>
        </w:rPr>
        <w:t>K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da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se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pit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nje</w:t>
      </w:r>
      <w:r w:rsidRPr="001E089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z w:val="24"/>
          <w:szCs w:val="24"/>
        </w:rPr>
        <w:t>ši, pot</w:t>
      </w:r>
      <w:r w:rsidRPr="001E0895">
        <w:rPr>
          <w:rFonts w:asciiTheme="minorHAnsi" w:hAnsiTheme="minorHAnsi"/>
          <w:spacing w:val="-1"/>
          <w:sz w:val="24"/>
          <w:szCs w:val="24"/>
        </w:rPr>
        <w:t>re</w:t>
      </w:r>
      <w:r w:rsidRPr="001E0895">
        <w:rPr>
          <w:rFonts w:asciiTheme="minorHAnsi" w:hAnsiTheme="minorHAnsi"/>
          <w:spacing w:val="2"/>
          <w:sz w:val="24"/>
          <w:szCs w:val="24"/>
        </w:rPr>
        <w:t>b</w:t>
      </w:r>
      <w:r w:rsidRPr="001E0895">
        <w:rPr>
          <w:rFonts w:asciiTheme="minorHAnsi" w:hAnsiTheme="minorHAnsi"/>
          <w:sz w:val="24"/>
          <w:szCs w:val="24"/>
        </w:rPr>
        <w:t>no je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to un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ti u od</w:t>
      </w:r>
      <w:r w:rsidRPr="001E0895">
        <w:rPr>
          <w:rFonts w:asciiTheme="minorHAnsi" w:hAnsiTheme="minorHAnsi"/>
          <w:spacing w:val="-2"/>
          <w:sz w:val="24"/>
          <w:szCs w:val="24"/>
        </w:rPr>
        <w:t>g</w:t>
      </w:r>
      <w:r w:rsidRPr="001E0895">
        <w:rPr>
          <w:rFonts w:asciiTheme="minorHAnsi" w:hAnsiTheme="minorHAnsi"/>
          <w:sz w:val="24"/>
          <w:szCs w:val="24"/>
        </w:rPr>
        <w:t>ov</w:t>
      </w:r>
      <w:r w:rsidRPr="001E0895">
        <w:rPr>
          <w:rFonts w:asciiTheme="minorHAnsi" w:hAnsiTheme="minorHAnsi"/>
          <w:spacing w:val="1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ju</w:t>
      </w:r>
      <w:r w:rsidRPr="001E0895">
        <w:rPr>
          <w:rFonts w:asciiTheme="minorHAnsi" w:hAnsiTheme="minorHAnsi"/>
          <w:spacing w:val="-1"/>
          <w:sz w:val="24"/>
          <w:szCs w:val="24"/>
        </w:rPr>
        <w:t>ć</w:t>
      </w:r>
      <w:r w:rsidRPr="001E0895">
        <w:rPr>
          <w:rFonts w:asciiTheme="minorHAnsi" w:hAnsiTheme="minorHAnsi"/>
          <w:sz w:val="24"/>
          <w:szCs w:val="24"/>
        </w:rPr>
        <w:t>u st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vku.</w:t>
      </w:r>
    </w:p>
    <w:p w:rsidR="00974EC3" w:rsidRPr="001E0895" w:rsidRDefault="00974EC3">
      <w:pPr>
        <w:spacing w:before="18" w:line="260" w:lineRule="exact"/>
        <w:rPr>
          <w:rFonts w:asciiTheme="minorHAnsi" w:hAnsiTheme="minorHAnsi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1349"/>
        <w:gridCol w:w="6391"/>
      </w:tblGrid>
      <w:tr w:rsidR="00974EC3" w:rsidRPr="001E0895">
        <w:trPr>
          <w:trHeight w:hRule="exact" w:val="295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016797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B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roj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016797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D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a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u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m</w:t>
            </w: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016797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1E0895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>P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ro</w:t>
            </w:r>
            <w:r w:rsidRPr="001E0895">
              <w:rPr>
                <w:rFonts w:asciiTheme="minorHAnsi" w:hAnsiTheme="minorHAnsi"/>
                <w:b/>
                <w:spacing w:val="2"/>
                <w:sz w:val="24"/>
                <w:szCs w:val="24"/>
              </w:rPr>
              <w:t>b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l</w:t>
            </w: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e</w:t>
            </w:r>
            <w:r w:rsidRPr="001E0895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>m</w:t>
            </w:r>
            <w:r w:rsidRPr="001E0895">
              <w:rPr>
                <w:rFonts w:asciiTheme="minorHAnsi" w:hAnsiTheme="minorHAnsi"/>
                <w:b/>
                <w:spacing w:val="3"/>
                <w:sz w:val="24"/>
                <w:szCs w:val="24"/>
              </w:rPr>
              <w:t>/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e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š</w:t>
            </w:r>
            <w:r w:rsidRPr="001E0895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e</w:t>
            </w:r>
            <w:r w:rsidRPr="001E0895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n</w:t>
            </w:r>
            <w:r w:rsidRPr="001E0895">
              <w:rPr>
                <w:rFonts w:asciiTheme="minorHAnsi" w:hAnsiTheme="minorHAnsi"/>
                <w:b/>
                <w:spacing w:val="2"/>
                <w:sz w:val="24"/>
                <w:szCs w:val="24"/>
              </w:rPr>
              <w:t>j</w:t>
            </w:r>
            <w:r w:rsidRPr="001E0895">
              <w:rPr>
                <w:rFonts w:asciiTheme="minorHAnsi" w:hAnsiTheme="minorHAnsi"/>
                <w:b/>
                <w:sz w:val="24"/>
                <w:szCs w:val="24"/>
              </w:rPr>
              <w:t>e</w:t>
            </w:r>
          </w:p>
        </w:tc>
      </w:tr>
      <w:tr w:rsidR="00974EC3" w:rsidRPr="001E0895">
        <w:trPr>
          <w:trHeight w:hRule="exact" w:val="298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</w:tr>
      <w:tr w:rsidR="00974EC3" w:rsidRPr="001E0895">
        <w:trPr>
          <w:trHeight w:hRule="exact" w:val="286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</w:tr>
      <w:tr w:rsidR="00974EC3" w:rsidRPr="001E0895">
        <w:trPr>
          <w:trHeight w:hRule="exact" w:val="286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</w:tr>
      <w:tr w:rsidR="00974EC3" w:rsidRPr="001E0895">
        <w:trPr>
          <w:trHeight w:hRule="exact" w:val="288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  <w:tc>
          <w:tcPr>
            <w:tcW w:w="6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EC3" w:rsidRPr="001E0895" w:rsidRDefault="00974EC3">
            <w:pPr>
              <w:rPr>
                <w:rFonts w:asciiTheme="minorHAnsi" w:hAnsiTheme="minorHAnsi"/>
              </w:rPr>
            </w:pPr>
          </w:p>
        </w:tc>
      </w:tr>
    </w:tbl>
    <w:p w:rsidR="00974EC3" w:rsidRPr="001E0895" w:rsidRDefault="00974EC3">
      <w:pPr>
        <w:rPr>
          <w:rFonts w:asciiTheme="minorHAnsi" w:hAnsiTheme="minorHAnsi"/>
        </w:rPr>
        <w:sectPr w:rsidR="00974EC3" w:rsidRPr="001E0895">
          <w:type w:val="continuous"/>
          <w:pgSz w:w="12240" w:h="15840"/>
          <w:pgMar w:top="740" w:right="1680" w:bottom="280" w:left="1580" w:header="720" w:footer="720" w:gutter="0"/>
          <w:cols w:space="720"/>
        </w:sectPr>
      </w:pPr>
    </w:p>
    <w:p w:rsidR="00974EC3" w:rsidRPr="001E0895" w:rsidRDefault="00974EC3">
      <w:pPr>
        <w:spacing w:before="6" w:line="160" w:lineRule="exact"/>
        <w:rPr>
          <w:rFonts w:asciiTheme="minorHAnsi" w:hAnsiTheme="minorHAnsi"/>
          <w:sz w:val="16"/>
          <w:szCs w:val="16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016797" w:rsidP="00605BE0">
      <w:pPr>
        <w:pStyle w:val="Heading7"/>
        <w:jc w:val="center"/>
      </w:pPr>
      <w:bookmarkStart w:id="12" w:name="_Toc418371633"/>
      <w:r w:rsidRPr="001E0895">
        <w:rPr>
          <w:rFonts w:eastAsia="Times New Roman"/>
          <w:spacing w:val="1"/>
        </w:rPr>
        <w:t>2</w:t>
      </w:r>
      <w:r w:rsidRPr="001E0895">
        <w:rPr>
          <w:rFonts w:eastAsia="Times New Roman"/>
        </w:rPr>
        <w:t xml:space="preserve">. </w:t>
      </w:r>
      <w:r w:rsidRPr="001E0895">
        <w:rPr>
          <w:rFonts w:eastAsia="Times New Roman"/>
          <w:spacing w:val="75"/>
        </w:rPr>
        <w:t xml:space="preserve"> </w:t>
      </w:r>
      <w:r w:rsidRPr="001E0895">
        <w:rPr>
          <w:rFonts w:eastAsia="Times New Roman"/>
          <w:spacing w:val="1"/>
        </w:rPr>
        <w:t>Mo</w:t>
      </w:r>
      <w:r w:rsidRPr="001E0895">
        <w:rPr>
          <w:rFonts w:eastAsia="Times New Roman"/>
        </w:rPr>
        <w:t>del</w:t>
      </w:r>
      <w:r w:rsidRPr="001E0895">
        <w:rPr>
          <w:rFonts w:eastAsia="Times New Roman"/>
          <w:spacing w:val="-10"/>
        </w:rPr>
        <w:t xml:space="preserve"> </w:t>
      </w:r>
      <w:r w:rsidRPr="001E0895">
        <w:rPr>
          <w:rFonts w:eastAsia="Times New Roman"/>
          <w:w w:val="99"/>
        </w:rPr>
        <w:t>p</w:t>
      </w:r>
      <w:r w:rsidRPr="001E0895">
        <w:rPr>
          <w:rFonts w:eastAsia="Times New Roman"/>
          <w:spacing w:val="1"/>
          <w:w w:val="99"/>
        </w:rPr>
        <w:t>o</w:t>
      </w:r>
      <w:r w:rsidRPr="001E0895">
        <w:rPr>
          <w:rFonts w:eastAsia="Times New Roman"/>
          <w:w w:val="99"/>
        </w:rPr>
        <w:t>d</w:t>
      </w:r>
      <w:r w:rsidRPr="001E0895">
        <w:rPr>
          <w:rFonts w:eastAsia="Times New Roman"/>
          <w:spacing w:val="1"/>
          <w:w w:val="99"/>
        </w:rPr>
        <w:t>a</w:t>
      </w:r>
      <w:r w:rsidRPr="001E0895">
        <w:rPr>
          <w:rFonts w:eastAsia="Times New Roman"/>
          <w:spacing w:val="-1"/>
          <w:w w:val="99"/>
        </w:rPr>
        <w:t>t</w:t>
      </w:r>
      <w:r w:rsidRPr="001E0895">
        <w:rPr>
          <w:rFonts w:eastAsia="Times New Roman"/>
          <w:spacing w:val="4"/>
          <w:w w:val="99"/>
        </w:rPr>
        <w:t>a</w:t>
      </w:r>
      <w:r w:rsidRPr="001E0895">
        <w:rPr>
          <w:rFonts w:eastAsia="Times New Roman"/>
          <w:spacing w:val="-2"/>
          <w:w w:val="99"/>
        </w:rPr>
        <w:t>k</w:t>
      </w:r>
      <w:r w:rsidRPr="001E0895">
        <w:rPr>
          <w:rFonts w:eastAsia="Times New Roman"/>
          <w:w w:val="99"/>
        </w:rPr>
        <w:t>a</w:t>
      </w:r>
      <w:bookmarkEnd w:id="12"/>
    </w:p>
    <w:p w:rsidR="00974EC3" w:rsidRPr="001E0895" w:rsidRDefault="00974EC3">
      <w:pPr>
        <w:spacing w:before="4" w:line="100" w:lineRule="exact"/>
        <w:rPr>
          <w:rFonts w:asciiTheme="minorHAnsi" w:hAnsiTheme="minorHAnsi"/>
          <w:sz w:val="10"/>
          <w:szCs w:val="10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016797" w:rsidP="00503E6A">
      <w:pPr>
        <w:pStyle w:val="Heading2"/>
      </w:pPr>
      <w:bookmarkStart w:id="13" w:name="_Toc418371485"/>
      <w:bookmarkStart w:id="14" w:name="_Toc418371634"/>
      <w:r w:rsidRPr="001E0895">
        <w:rPr>
          <w:rFonts w:eastAsia="Times New Roman"/>
          <w:spacing w:val="1"/>
        </w:rPr>
        <w:t>2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1    </w:t>
      </w:r>
      <w:r w:rsidRPr="001E0895">
        <w:rPr>
          <w:rFonts w:eastAsia="Times New Roman"/>
          <w:spacing w:val="18"/>
        </w:rPr>
        <w:t xml:space="preserve"> </w:t>
      </w:r>
      <w:r w:rsidRPr="001E0895">
        <w:rPr>
          <w:rFonts w:eastAsia="Times New Roman"/>
        </w:rPr>
        <w:t>ER</w:t>
      </w:r>
      <w:r w:rsidRPr="001E0895">
        <w:rPr>
          <w:rFonts w:eastAsia="Times New Roman"/>
          <w:spacing w:val="-1"/>
        </w:rPr>
        <w:t xml:space="preserve"> </w:t>
      </w:r>
      <w:r w:rsidRPr="001E0895">
        <w:rPr>
          <w:rFonts w:eastAsia="Times New Roman"/>
        </w:rPr>
        <w:t>n</w:t>
      </w:r>
      <w:r w:rsidRPr="001E0895">
        <w:rPr>
          <w:rFonts w:eastAsia="Times New Roman"/>
          <w:spacing w:val="1"/>
        </w:rPr>
        <w:t>o</w:t>
      </w:r>
      <w:r w:rsidRPr="001E0895">
        <w:rPr>
          <w:rFonts w:eastAsia="Times New Roman"/>
        </w:rPr>
        <w:t>t</w:t>
      </w:r>
      <w:r w:rsidRPr="001E0895">
        <w:rPr>
          <w:rFonts w:eastAsia="Times New Roman"/>
          <w:spacing w:val="-1"/>
        </w:rPr>
        <w:t>a</w:t>
      </w:r>
      <w:r w:rsidRPr="001E0895">
        <w:rPr>
          <w:rFonts w:eastAsia="Times New Roman"/>
        </w:rPr>
        <w:t>c</w:t>
      </w:r>
      <w:r w:rsidRPr="001E0895">
        <w:rPr>
          <w:rFonts w:eastAsia="Times New Roman"/>
          <w:spacing w:val="1"/>
        </w:rPr>
        <w:t>i</w:t>
      </w:r>
      <w:r w:rsidRPr="001E0895">
        <w:rPr>
          <w:rFonts w:eastAsia="Times New Roman"/>
          <w:spacing w:val="-2"/>
        </w:rPr>
        <w:t>j</w:t>
      </w:r>
      <w:r w:rsidRPr="001E0895">
        <w:rPr>
          <w:rFonts w:eastAsia="Times New Roman"/>
        </w:rPr>
        <w:t>a</w:t>
      </w:r>
      <w:bookmarkEnd w:id="13"/>
      <w:bookmarkEnd w:id="14"/>
    </w:p>
    <w:p w:rsidR="00EA0823" w:rsidRDefault="00EA0823">
      <w:pPr>
        <w:spacing w:line="200" w:lineRule="exact"/>
        <w:rPr>
          <w:rFonts w:asciiTheme="minorHAnsi" w:hAnsiTheme="minorHAnsi"/>
        </w:rPr>
      </w:pPr>
    </w:p>
    <w:p w:rsidR="00EA0823" w:rsidRDefault="00EA0823">
      <w:pPr>
        <w:spacing w:line="200" w:lineRule="exact"/>
        <w:rPr>
          <w:rFonts w:asciiTheme="minorHAnsi" w:hAnsiTheme="minorHAnsi"/>
        </w:rPr>
      </w:pPr>
    </w:p>
    <w:p w:rsidR="00EA0823" w:rsidRPr="001E0895" w:rsidRDefault="00EA0823">
      <w:pPr>
        <w:spacing w:line="200" w:lineRule="exact"/>
        <w:rPr>
          <w:rFonts w:asciiTheme="minorHAnsi" w:hAnsiTheme="minorHAnsi"/>
        </w:rPr>
        <w:sectPr w:rsidR="00EA0823" w:rsidRPr="001E0895">
          <w:footerReference w:type="default" r:id="rId10"/>
          <w:pgSz w:w="12240" w:h="15840"/>
          <w:pgMar w:top="740" w:right="1680" w:bottom="280" w:left="1700" w:header="548" w:footer="761" w:gutter="0"/>
          <w:cols w:space="72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337" type="#_x0000_t202" style="position:absolute;margin-left:0;margin-top:14.85pt;width:555.2pt;height:517.6pt;z-index:251664896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stroked="f">
            <v:textbox style="mso-next-textbox:#Text Box 2">
              <w:txbxContent>
                <w:p w:rsidR="00EA0823" w:rsidRDefault="00EA0823">
                  <w:r>
                    <w:rPr>
                      <w:noProof/>
                    </w:rPr>
                    <w:drawing>
                      <wp:inline distT="0" distB="0" distL="0" distR="0">
                        <wp:extent cx="6717320" cy="5351228"/>
                        <wp:effectExtent l="0" t="0" r="0" b="0"/>
                        <wp:docPr id="5" name="Picture 5" descr="E:\PSI\projekat\specifikacijabaze\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E:\PSI\projekat\specifikacijabaze\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30010" cy="53613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74EC3" w:rsidRPr="001E0895" w:rsidRDefault="00974EC3">
      <w:pPr>
        <w:spacing w:before="2" w:line="280" w:lineRule="exact"/>
        <w:rPr>
          <w:rFonts w:asciiTheme="minorHAnsi" w:hAnsiTheme="minorHAnsi"/>
          <w:sz w:val="28"/>
          <w:szCs w:val="28"/>
        </w:rPr>
      </w:pPr>
    </w:p>
    <w:p w:rsidR="00974EC3" w:rsidRPr="00D111B9" w:rsidRDefault="00503E6A" w:rsidP="00503E6A">
      <w:pPr>
        <w:pStyle w:val="Heading2"/>
      </w:pPr>
      <w:bookmarkStart w:id="15" w:name="_Toc418371486"/>
      <w:bookmarkStart w:id="16" w:name="_Toc418371635"/>
      <w:r>
        <w:rPr>
          <w:noProof/>
        </w:rPr>
        <w:pict>
          <v:shape id="_x0000_s1338" type="#_x0000_t202" style="position:absolute;margin-left:-53.9pt;margin-top:39pt;width:551.8pt;height:425.55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338">
              <w:txbxContent>
                <w:p w:rsidR="000B3ECB" w:rsidRDefault="000B3ECB">
                  <w:r>
                    <w:rPr>
                      <w:noProof/>
                    </w:rPr>
                    <w:drawing>
                      <wp:inline distT="0" distB="0" distL="0" distR="0">
                        <wp:extent cx="6687047" cy="5145647"/>
                        <wp:effectExtent l="0" t="0" r="0" b="0"/>
                        <wp:docPr id="7" name="Picture 7" descr="E:\PSI\projekat\specifikacijabaze\I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E:\PSI\projekat\specifikacijabaze\I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27873" cy="51770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016797" w:rsidRPr="001E0895">
        <w:rPr>
          <w:rFonts w:eastAsia="Times New Roman"/>
          <w:spacing w:val="1"/>
        </w:rPr>
        <w:t>2</w:t>
      </w:r>
      <w:r w:rsidR="00016797" w:rsidRPr="001E0895">
        <w:rPr>
          <w:rFonts w:eastAsia="Times New Roman"/>
          <w:spacing w:val="-1"/>
        </w:rPr>
        <w:t>.</w:t>
      </w:r>
      <w:r w:rsidR="00016797" w:rsidRPr="001E0895">
        <w:rPr>
          <w:rFonts w:eastAsia="Times New Roman"/>
        </w:rPr>
        <w:t xml:space="preserve">2    </w:t>
      </w:r>
      <w:r w:rsidR="00016797" w:rsidRPr="001E0895">
        <w:rPr>
          <w:rFonts w:eastAsia="Times New Roman"/>
          <w:spacing w:val="18"/>
        </w:rPr>
        <w:t xml:space="preserve"> </w:t>
      </w:r>
      <w:r w:rsidR="00016797" w:rsidRPr="001E0895">
        <w:rPr>
          <w:rFonts w:eastAsia="Times New Roman"/>
          <w:spacing w:val="1"/>
        </w:rPr>
        <w:t>I</w:t>
      </w:r>
      <w:r w:rsidR="00016797" w:rsidRPr="001E0895">
        <w:rPr>
          <w:rFonts w:eastAsia="Times New Roman"/>
        </w:rPr>
        <w:t>E n</w:t>
      </w:r>
      <w:r w:rsidR="00016797" w:rsidRPr="001E0895">
        <w:rPr>
          <w:rFonts w:eastAsia="Times New Roman"/>
          <w:spacing w:val="-1"/>
        </w:rPr>
        <w:t>o</w:t>
      </w:r>
      <w:r w:rsidR="00016797" w:rsidRPr="001E0895">
        <w:rPr>
          <w:rFonts w:eastAsia="Times New Roman"/>
        </w:rPr>
        <w:t>t</w:t>
      </w:r>
      <w:r w:rsidR="00016797" w:rsidRPr="001E0895">
        <w:rPr>
          <w:rFonts w:eastAsia="Times New Roman"/>
          <w:spacing w:val="1"/>
        </w:rPr>
        <w:t>a</w:t>
      </w:r>
      <w:r w:rsidR="00016797" w:rsidRPr="001E0895">
        <w:rPr>
          <w:rFonts w:eastAsia="Times New Roman"/>
          <w:spacing w:val="-2"/>
        </w:rPr>
        <w:t>c</w:t>
      </w:r>
      <w:r w:rsidR="00016797" w:rsidRPr="001E0895">
        <w:rPr>
          <w:rFonts w:eastAsia="Times New Roman"/>
          <w:spacing w:val="1"/>
        </w:rPr>
        <w:t>i</w:t>
      </w:r>
      <w:r w:rsidR="00016797" w:rsidRPr="001E0895">
        <w:rPr>
          <w:rFonts w:eastAsia="Times New Roman"/>
          <w:spacing w:val="-2"/>
        </w:rPr>
        <w:t>ja</w:t>
      </w:r>
      <w:bookmarkEnd w:id="15"/>
      <w:bookmarkEnd w:id="16"/>
    </w:p>
    <w:p w:rsidR="00974EC3" w:rsidRDefault="00974EC3">
      <w:pPr>
        <w:ind w:left="689"/>
        <w:rPr>
          <w:rFonts w:asciiTheme="minorHAnsi" w:hAnsiTheme="minorHAnsi"/>
        </w:rPr>
      </w:pPr>
    </w:p>
    <w:p w:rsidR="00D974BB" w:rsidRDefault="00D974BB">
      <w:pPr>
        <w:ind w:left="689"/>
        <w:rPr>
          <w:rFonts w:asciiTheme="minorHAnsi" w:hAnsiTheme="minorHAnsi"/>
        </w:rPr>
      </w:pPr>
    </w:p>
    <w:p w:rsidR="00974EC3" w:rsidRPr="001E0895" w:rsidRDefault="00974EC3">
      <w:pPr>
        <w:spacing w:before="2" w:line="120" w:lineRule="exact"/>
        <w:rPr>
          <w:rFonts w:asciiTheme="minorHAnsi" w:hAnsiTheme="minorHAnsi"/>
          <w:sz w:val="12"/>
          <w:szCs w:val="12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016797" w:rsidP="00503E6A">
      <w:pPr>
        <w:pStyle w:val="Heading2"/>
      </w:pPr>
      <w:bookmarkStart w:id="17" w:name="_Toc418371487"/>
      <w:bookmarkStart w:id="18" w:name="_Toc418371636"/>
      <w:r w:rsidRPr="001E0895">
        <w:rPr>
          <w:rFonts w:eastAsia="Times New Roman"/>
          <w:spacing w:val="1"/>
        </w:rPr>
        <w:t>2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3    </w:t>
      </w:r>
      <w:r w:rsidRPr="001E0895">
        <w:rPr>
          <w:rFonts w:eastAsia="Times New Roman"/>
          <w:spacing w:val="18"/>
        </w:rPr>
        <w:t xml:space="preserve"> </w:t>
      </w:r>
      <w:r w:rsidRPr="001E0895">
        <w:rPr>
          <w:rFonts w:eastAsia="Times New Roman"/>
        </w:rPr>
        <w:t>Še</w:t>
      </w:r>
      <w:r w:rsidRPr="001E0895">
        <w:rPr>
          <w:rFonts w:eastAsia="Times New Roman"/>
          <w:spacing w:val="-4"/>
        </w:rPr>
        <w:t>m</w:t>
      </w:r>
      <w:r w:rsidRPr="001E0895">
        <w:rPr>
          <w:rFonts w:eastAsia="Times New Roman"/>
        </w:rPr>
        <w:t>a</w:t>
      </w:r>
      <w:r w:rsidRPr="001E0895">
        <w:rPr>
          <w:rFonts w:eastAsia="Times New Roman"/>
          <w:spacing w:val="1"/>
        </w:rPr>
        <w:t xml:space="preserve"> </w:t>
      </w:r>
      <w:r w:rsidRPr="001E0895">
        <w:rPr>
          <w:rFonts w:eastAsia="Times New Roman"/>
        </w:rPr>
        <w:t>re</w:t>
      </w:r>
      <w:r w:rsidRPr="001E0895">
        <w:rPr>
          <w:rFonts w:eastAsia="Times New Roman"/>
          <w:spacing w:val="2"/>
        </w:rPr>
        <w:t>l</w:t>
      </w:r>
      <w:r w:rsidRPr="001E0895">
        <w:rPr>
          <w:rFonts w:eastAsia="Times New Roman"/>
          <w:spacing w:val="-1"/>
        </w:rPr>
        <w:t>a</w:t>
      </w:r>
      <w:r w:rsidRPr="001E0895">
        <w:rPr>
          <w:rFonts w:eastAsia="Times New Roman"/>
        </w:rPr>
        <w:t>c</w:t>
      </w:r>
      <w:r w:rsidRPr="001E0895">
        <w:rPr>
          <w:rFonts w:eastAsia="Times New Roman"/>
          <w:spacing w:val="-1"/>
        </w:rPr>
        <w:t>i</w:t>
      </w:r>
      <w:r w:rsidRPr="001E0895">
        <w:rPr>
          <w:rFonts w:eastAsia="Times New Roman"/>
          <w:spacing w:val="1"/>
        </w:rPr>
        <w:t>o</w:t>
      </w:r>
      <w:r w:rsidRPr="001E0895">
        <w:rPr>
          <w:rFonts w:eastAsia="Times New Roman"/>
        </w:rPr>
        <w:t xml:space="preserve">ne </w:t>
      </w:r>
      <w:r w:rsidRPr="001E0895">
        <w:rPr>
          <w:rFonts w:eastAsia="Times New Roman"/>
          <w:spacing w:val="-3"/>
        </w:rPr>
        <w:t>b</w:t>
      </w:r>
      <w:r w:rsidRPr="001E0895">
        <w:rPr>
          <w:rFonts w:eastAsia="Times New Roman"/>
          <w:spacing w:val="1"/>
        </w:rPr>
        <w:t>a</w:t>
      </w:r>
      <w:r w:rsidRPr="001E0895">
        <w:rPr>
          <w:rFonts w:eastAsia="Times New Roman"/>
        </w:rPr>
        <w:t>ze</w:t>
      </w:r>
      <w:r w:rsidRPr="001E0895">
        <w:rPr>
          <w:rFonts w:eastAsia="Times New Roman"/>
          <w:spacing w:val="-3"/>
        </w:rPr>
        <w:t xml:space="preserve"> </w:t>
      </w:r>
      <w:r w:rsidRPr="001E0895">
        <w:rPr>
          <w:rFonts w:eastAsia="Times New Roman"/>
        </w:rPr>
        <w:t>p</w:t>
      </w:r>
      <w:r w:rsidRPr="001E0895">
        <w:rPr>
          <w:rFonts w:eastAsia="Times New Roman"/>
          <w:spacing w:val="1"/>
        </w:rPr>
        <w:t>o</w:t>
      </w:r>
      <w:r w:rsidRPr="001E0895">
        <w:rPr>
          <w:rFonts w:eastAsia="Times New Roman"/>
        </w:rPr>
        <w:t>d</w:t>
      </w:r>
      <w:r w:rsidRPr="001E0895">
        <w:rPr>
          <w:rFonts w:eastAsia="Times New Roman"/>
          <w:spacing w:val="-1"/>
        </w:rPr>
        <w:t>a</w:t>
      </w:r>
      <w:r w:rsidRPr="001E0895">
        <w:rPr>
          <w:rFonts w:eastAsia="Times New Roman"/>
        </w:rPr>
        <w:t>t</w:t>
      </w:r>
      <w:r w:rsidRPr="001E0895">
        <w:rPr>
          <w:rFonts w:eastAsia="Times New Roman"/>
          <w:spacing w:val="1"/>
        </w:rPr>
        <w:t>a</w:t>
      </w:r>
      <w:r w:rsidRPr="001E0895">
        <w:rPr>
          <w:rFonts w:eastAsia="Times New Roman"/>
          <w:spacing w:val="-5"/>
        </w:rPr>
        <w:t>k</w:t>
      </w:r>
      <w:r w:rsidRPr="001E0895">
        <w:rPr>
          <w:rFonts w:eastAsia="Times New Roman"/>
        </w:rPr>
        <w:t>a</w:t>
      </w:r>
      <w:bookmarkEnd w:id="17"/>
      <w:bookmarkEnd w:id="18"/>
    </w:p>
    <w:p w:rsidR="00974EC3" w:rsidRPr="001E0895" w:rsidRDefault="00974EC3">
      <w:pPr>
        <w:spacing w:before="10" w:line="260" w:lineRule="exact"/>
        <w:rPr>
          <w:rFonts w:asciiTheme="minorHAnsi" w:hAnsiTheme="minorHAnsi"/>
          <w:sz w:val="26"/>
          <w:szCs w:val="26"/>
        </w:rPr>
      </w:pPr>
    </w:p>
    <w:p w:rsidR="00905F43" w:rsidRDefault="00D111B9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User (IDU,Email, Name, Surname, Username, Password, About)</w:t>
      </w:r>
    </w:p>
    <w:p w:rsidR="00905F43" w:rsidRDefault="00905F43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Notification(IDN, IDU, Link, Text)</w:t>
      </w:r>
    </w:p>
    <w:p w:rsidR="00684F79" w:rsidRDefault="000B2511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Question (IDQ</w:t>
      </w:r>
      <w:r w:rsidR="00594C75">
        <w:rPr>
          <w:rFonts w:asciiTheme="minorHAnsi" w:hAnsiTheme="minorHAnsi"/>
          <w:sz w:val="24"/>
          <w:szCs w:val="24"/>
        </w:rPr>
        <w:t>, IDU</w:t>
      </w:r>
      <w:r>
        <w:rPr>
          <w:rFonts w:asciiTheme="minorHAnsi" w:hAnsiTheme="minorHAnsi"/>
          <w:sz w:val="24"/>
          <w:szCs w:val="24"/>
        </w:rPr>
        <w:t>, Date, Text, NumCuddles, NumSlaps)</w:t>
      </w:r>
    </w:p>
    <w:p w:rsidR="00684F79" w:rsidRDefault="00684F79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Status (IDS, IDU, Date, Text)</w:t>
      </w:r>
    </w:p>
    <w:p w:rsidR="00684F79" w:rsidRDefault="00876D8B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Response (IDR, IDQ, Date, Text)</w:t>
      </w:r>
    </w:p>
    <w:p w:rsidR="0013056C" w:rsidRDefault="004A388B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Photo(IDP, IDU, Content, NumCuddles, NumSlaps, Description, Date)</w:t>
      </w:r>
    </w:p>
    <w:p w:rsidR="00290D11" w:rsidRDefault="00290D11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Conversation (IDC)  Message (IDM, IDC, Date, Text)</w:t>
      </w:r>
    </w:p>
    <w:p w:rsidR="002A31A2" w:rsidRDefault="002A31A2" w:rsidP="00D111B9">
      <w:pPr>
        <w:ind w:right="57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 (IDM, IDC, Date, Text)</w:t>
      </w:r>
    </w:p>
    <w:p w:rsidR="003F3991" w:rsidRPr="001E0895" w:rsidRDefault="003F3991" w:rsidP="00D111B9">
      <w:pPr>
        <w:ind w:right="572"/>
        <w:rPr>
          <w:rFonts w:asciiTheme="minorHAnsi" w:hAnsiTheme="minorHAnsi"/>
          <w:sz w:val="24"/>
          <w:szCs w:val="24"/>
        </w:rPr>
        <w:sectPr w:rsidR="003F3991" w:rsidRPr="001E0895">
          <w:footerReference w:type="default" r:id="rId13"/>
          <w:pgSz w:w="12240" w:h="15840"/>
          <w:pgMar w:top="740" w:right="1680" w:bottom="280" w:left="1680" w:header="548" w:footer="761" w:gutter="0"/>
          <w:cols w:space="720"/>
        </w:sectPr>
      </w:pPr>
      <w:r>
        <w:rPr>
          <w:rFonts w:asciiTheme="minorHAnsi" w:hAnsiTheme="minorHAnsi"/>
          <w:sz w:val="24"/>
          <w:szCs w:val="24"/>
        </w:rPr>
        <w:t>Administrator</w:t>
      </w:r>
      <w:r w:rsidR="007B641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</w:t>
      </w:r>
      <w:r w:rsidR="007B6412">
        <w:rPr>
          <w:rFonts w:asciiTheme="minorHAnsi" w:hAnsiTheme="minorHAnsi"/>
          <w:sz w:val="24"/>
          <w:szCs w:val="24"/>
        </w:rPr>
        <w:t>IDA, Email, Username, Password</w:t>
      </w:r>
      <w:r>
        <w:rPr>
          <w:rFonts w:asciiTheme="minorHAnsi" w:hAnsiTheme="minorHAnsi"/>
          <w:sz w:val="24"/>
          <w:szCs w:val="24"/>
        </w:rPr>
        <w:t>)</w:t>
      </w:r>
    </w:p>
    <w:p w:rsidR="00974EC3" w:rsidRPr="001E0895" w:rsidRDefault="00974EC3">
      <w:pPr>
        <w:spacing w:before="6" w:line="160" w:lineRule="exact"/>
        <w:rPr>
          <w:rFonts w:asciiTheme="minorHAnsi" w:hAnsiTheme="minorHAnsi"/>
          <w:sz w:val="16"/>
          <w:szCs w:val="16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p w:rsidR="00974EC3" w:rsidRPr="001E0895" w:rsidRDefault="00016797" w:rsidP="005733EF">
      <w:pPr>
        <w:pStyle w:val="Heading7"/>
        <w:jc w:val="center"/>
      </w:pPr>
      <w:bookmarkStart w:id="19" w:name="_Toc418371637"/>
      <w:r w:rsidRPr="001E0895">
        <w:rPr>
          <w:rFonts w:eastAsia="Times New Roman"/>
          <w:spacing w:val="1"/>
        </w:rPr>
        <w:t>3</w:t>
      </w:r>
      <w:r w:rsidRPr="001E0895">
        <w:rPr>
          <w:rFonts w:eastAsia="Times New Roman"/>
        </w:rPr>
        <w:t>.</w:t>
      </w:r>
      <w:r w:rsidRPr="001E0895">
        <w:rPr>
          <w:rFonts w:eastAsia="Times New Roman"/>
          <w:spacing w:val="-3"/>
        </w:rPr>
        <w:t xml:space="preserve"> </w:t>
      </w:r>
      <w:r w:rsidRPr="001E0895">
        <w:rPr>
          <w:rFonts w:eastAsia="Times New Roman"/>
          <w:spacing w:val="1"/>
          <w:w w:val="99"/>
        </w:rPr>
        <w:t>Ta</w:t>
      </w:r>
      <w:r w:rsidRPr="001E0895">
        <w:rPr>
          <w:rFonts w:eastAsia="Times New Roman"/>
          <w:w w:val="99"/>
        </w:rPr>
        <w:t>bele</w:t>
      </w:r>
      <w:bookmarkEnd w:id="19"/>
    </w:p>
    <w:p w:rsidR="00974EC3" w:rsidRPr="001E0895" w:rsidRDefault="00974EC3">
      <w:pPr>
        <w:spacing w:before="17" w:line="260" w:lineRule="exact"/>
        <w:rPr>
          <w:rFonts w:asciiTheme="minorHAnsi" w:hAnsiTheme="minorHAnsi"/>
          <w:sz w:val="26"/>
          <w:szCs w:val="26"/>
        </w:rPr>
      </w:pPr>
    </w:p>
    <w:p w:rsidR="00974EC3" w:rsidRPr="001E0895" w:rsidRDefault="00016797" w:rsidP="005733EF">
      <w:pPr>
        <w:pStyle w:val="Heading2"/>
      </w:pPr>
      <w:bookmarkStart w:id="20" w:name="_Toc418371488"/>
      <w:bookmarkStart w:id="21" w:name="_Toc418371638"/>
      <w:r w:rsidRPr="001E0895">
        <w:rPr>
          <w:rFonts w:eastAsia="Times New Roman"/>
          <w:spacing w:val="1"/>
        </w:rPr>
        <w:t>3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1    </w:t>
      </w:r>
      <w:r w:rsidRPr="001E0895">
        <w:rPr>
          <w:rFonts w:eastAsia="Times New Roman"/>
          <w:spacing w:val="18"/>
        </w:rPr>
        <w:t xml:space="preserve"> </w:t>
      </w:r>
      <w:r w:rsidR="008006D1">
        <w:rPr>
          <w:spacing w:val="-1"/>
        </w:rPr>
        <w:t>USER</w:t>
      </w:r>
      <w:bookmarkEnd w:id="20"/>
      <w:bookmarkEnd w:id="21"/>
    </w:p>
    <w:p w:rsidR="00974EC3" w:rsidRPr="001E0895" w:rsidRDefault="00016797">
      <w:pPr>
        <w:spacing w:line="260" w:lineRule="exact"/>
        <w:ind w:left="16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</w:rPr>
        <w:pict>
          <v:group id="_x0000_s1213" style="position:absolute;left:0;text-align:left;margin-left:86.25pt;margin-top:26.9pt;width:440.25pt;height:150pt;z-index:-251665920;mso-position-horizontal-relative:page" coordorigin="1725,538" coordsize="8805,3000">
            <v:group id="_x0000_s1214" style="position:absolute;left:1754;top:568;width:2419;height:0" coordorigin="1754,568" coordsize="2419,0">
              <v:shape id="_x0000_s1237" style="position:absolute;left:1754;top:568;width:2419;height:0" coordorigin="1754,568" coordsize="2419,0" path="m1754,568r2420,e" filled="f" strokecolor="#f0f0f0" strokeweight="1.54pt">
                <v:path arrowok="t"/>
              </v:shape>
              <v:group id="_x0000_s1215" style="position:absolute;left:4174;top:568;width:29;height:0" coordorigin="4174,568" coordsize="29,0">
                <v:shape id="_x0000_s1236" style="position:absolute;left:4174;top:568;width:29;height:0" coordorigin="4174,568" coordsize="29,0" path="m4174,568r28,e" filled="f" strokecolor="#f0f0f0" strokeweight="1.54pt">
                  <v:path arrowok="t"/>
                </v:shape>
                <v:group id="_x0000_s1216" style="position:absolute;left:4202;top:568;width:2290;height:0" coordorigin="4202,568" coordsize="2290,0">
                  <v:shape id="_x0000_s1235" style="position:absolute;left:4202;top:568;width:2290;height:0" coordorigin="4202,568" coordsize="2290,0" path="m4202,568r2290,e" filled="f" strokecolor="#f0f0f0" strokeweight="1.54pt">
                    <v:path arrowok="t"/>
                  </v:shape>
                  <v:group id="_x0000_s1217" style="position:absolute;left:6492;top:568;width:29;height:0" coordorigin="6492,568" coordsize="29,0">
                    <v:shape id="_x0000_s1234" style="position:absolute;left:6492;top:568;width:29;height:0" coordorigin="6492,568" coordsize="29,0" path="m6492,568r29,e" filled="f" strokecolor="#f0f0f0" strokeweight="1.54pt">
                      <v:path arrowok="t"/>
                    </v:shape>
                    <v:group id="_x0000_s1218" style="position:absolute;left:6521;top:568;width:1968;height:0" coordorigin="6521,568" coordsize="1968,0">
                      <v:shape id="_x0000_s1233" style="position:absolute;left:6521;top:568;width:1968;height:0" coordorigin="6521,568" coordsize="1968,0" path="m6521,568r1968,e" filled="f" strokecolor="#f0f0f0" strokeweight="1.54pt">
                        <v:path arrowok="t"/>
                      </v:shape>
                      <v:group id="_x0000_s1219" style="position:absolute;left:8489;top:568;width:29;height:0" coordorigin="8489,568" coordsize="29,0">
                        <v:shape id="_x0000_s1232" style="position:absolute;left:8489;top:568;width:29;height:0" coordorigin="8489,568" coordsize="29,0" path="m8489,568r29,e" filled="f" strokecolor="#f0f0f0" strokeweight="1.54pt">
                          <v:path arrowok="t"/>
                        </v:shape>
                        <v:group id="_x0000_s1220" style="position:absolute;left:8518;top:568;width:1968;height:0" coordorigin="8518,568" coordsize="1968,0">
                          <v:shape id="_x0000_s1231" style="position:absolute;left:8518;top:568;width:1968;height:0" coordorigin="8518,568" coordsize="1968,0" path="m8518,568r1968,e" filled="f" strokecolor="#f0f0f0" strokeweight="1.54pt">
                            <v:path arrowok="t"/>
                          </v:shape>
                          <v:group id="_x0000_s1221" style="position:absolute;left:10500;top:554;width:0;height:91" coordorigin="10500,554" coordsize="0,91">
                            <v:shape id="_x0000_s1230" style="position:absolute;left:10500;top:554;width:0;height:91" coordorigin="10500,554" coordsize="0,91" path="m10500,554r,91e" filled="f" strokecolor="#a1a1a1" strokeweight="1.54pt">
                              <v:path arrowok="t"/>
                            </v:shape>
                            <v:group id="_x0000_s1222" style="position:absolute;left:10486;top:568;width:29;height:0" coordorigin="10486,568" coordsize="29,0">
                              <v:shape id="_x0000_s1229" style="position:absolute;left:10486;top:568;width:29;height:0" coordorigin="10486,568" coordsize="29,0" path="m10486,568r28,e" filled="f" strokecolor="#f0f0f0" strokeweight="1.54pt">
                                <v:path arrowok="t"/>
                              </v:shape>
                              <v:group id="_x0000_s1223" style="position:absolute;left:1786;top:943;width:2357;height:0" coordorigin="1786,943" coordsize="2357,0">
                                <v:shape id="_x0000_s1228" style="position:absolute;left:1786;top:943;width:2357;height:0" coordorigin="1786,943" coordsize="2357,0" path="m1786,943r2356,e" filled="f" strokecolor="#a1a1a1" strokeweight=".82pt">
                                  <v:path arrowok="t"/>
                                </v:shape>
                                <v:group id="_x0000_s1224" style="position:absolute;left:4205;top:943;width:2258;height:0" coordorigin="4205,943" coordsize="2258,0">
                                  <v:shape id="_x0000_s1227" style="position:absolute;left:4205;top:943;width:2258;height:0" coordorigin="4205,943" coordsize="2258,0" path="m4205,943r2258,e" filled="f" strokecolor="#a1a1a1" strokeweight=".82pt">
                                    <v:path arrowok="t"/>
                                  </v:shape>
                                  <v:group id="_x0000_s1225" style="position:absolute;left:1740;top:554;width:0;height:2969" coordorigin="1740,554" coordsize="0,2969">
                                    <v:shape id="_x0000_s1226" style="position:absolute;left:1740;top:554;width:0;height:2969" coordorigin="1740,554" coordsize="0,2969" path="m1740,554r,2969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208" style="position:absolute;left:0;text-align:left;margin-left:325.75pt;margin-top:46.7pt;width:197.4pt;height:.8pt;z-index:-251664896;mso-position-horizontal-relative:page" coordorigin="6515,934" coordsize="3948,16">
            <v:group id="_x0000_s1209" style="position:absolute;left:6523;top:943;width:1934;height:0" coordorigin="6523,943" coordsize="1934,0">
              <v:shape id="_x0000_s1212" style="position:absolute;left:6523;top:943;width:1934;height:0" coordorigin="6523,943" coordsize="1934,0" path="m6523,943r1935,e" filled="f" strokecolor="#a1a1a1" strokeweight=".82pt">
                <v:path arrowok="t"/>
              </v:shape>
              <v:group id="_x0000_s1210" style="position:absolute;left:8520;top:943;width:1934;height:0" coordorigin="8520,943" coordsize="1934,0">
                <v:shape id="_x0000_s1211" style="position:absolute;left:8520;top:943;width:1934;height:0" coordorigin="8520,943" coordsize="1934,0" path="m8520,943r1934,e" filled="f" strokecolor="#a1a1a1" strokeweight=".82pt">
                  <v:path arrowok="t"/>
                </v:shape>
              </v:group>
            </v:group>
            <w10:wrap anchorx="page"/>
          </v:group>
        </w:pic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ž</w:t>
      </w:r>
      <w:r w:rsidRPr="001E0895">
        <w:rPr>
          <w:rFonts w:asciiTheme="minorHAnsi" w:hAnsiTheme="minorHAnsi"/>
          <w:position w:val="-1"/>
          <w:sz w:val="24"/>
          <w:szCs w:val="24"/>
        </w:rPr>
        <w:t>i pod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tke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position w:val="-1"/>
          <w:sz w:val="24"/>
          <w:szCs w:val="24"/>
        </w:rPr>
        <w:t xml:space="preserve">o </w:t>
      </w:r>
      <w:r w:rsidR="001D4CFF">
        <w:rPr>
          <w:rFonts w:asciiTheme="minorHAnsi" w:hAnsiTheme="minorHAnsi"/>
          <w:position w:val="-1"/>
          <w:sz w:val="24"/>
          <w:szCs w:val="24"/>
        </w:rPr>
        <w:t>korisniku</w:t>
      </w:r>
      <w:r w:rsidRPr="001E0895">
        <w:rPr>
          <w:rFonts w:asciiTheme="minorHAnsi" w:hAnsiTheme="minorHAnsi"/>
          <w:position w:val="-1"/>
          <w:sz w:val="24"/>
          <w:szCs w:val="24"/>
        </w:rPr>
        <w:t>.</w:t>
      </w:r>
    </w:p>
    <w:p w:rsidR="00974EC3" w:rsidRPr="001E0895" w:rsidRDefault="00974EC3">
      <w:pPr>
        <w:spacing w:before="9" w:line="160" w:lineRule="exact"/>
        <w:rPr>
          <w:rFonts w:asciiTheme="minorHAnsi" w:hAnsiTheme="minorHAnsi"/>
          <w:sz w:val="17"/>
          <w:szCs w:val="17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974EC3" w:rsidRPr="001E0895">
        <w:trPr>
          <w:trHeight w:hRule="exact" w:val="307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974EC3" w:rsidRPr="001E0895" w:rsidTr="002A125B">
        <w:trPr>
          <w:trHeight w:hRule="exact" w:val="37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2A125B">
            <w:pPr>
              <w:spacing w:before="69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IDU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D51D59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69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22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194E5D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E</w:t>
            </w:r>
            <w:r w:rsidR="00016797" w:rsidRPr="001E0895">
              <w:rPr>
                <w:rFonts w:asciiTheme="minorHAnsi" w:hAnsiTheme="minorHAnsi"/>
                <w:spacing w:val="3"/>
              </w:rPr>
              <w:t>a</w:t>
            </w:r>
            <w:r w:rsidR="00016797" w:rsidRPr="001E0895">
              <w:rPr>
                <w:rFonts w:asciiTheme="minorHAnsi" w:hAnsiTheme="minorHAnsi"/>
                <w:spacing w:val="-4"/>
              </w:rPr>
              <w:t>me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 w:rsidR="00B149CA">
              <w:rPr>
                <w:rFonts w:asciiTheme="minorHAnsi" w:hAnsiTheme="minorHAnsi"/>
                <w:spacing w:val="1"/>
              </w:rPr>
              <w:t>r(3</w:t>
            </w:r>
            <w:r w:rsidRPr="001E0895">
              <w:rPr>
                <w:rFonts w:asciiTheme="minorHAnsi" w:hAnsiTheme="minorHAnsi"/>
                <w:spacing w:val="1"/>
              </w:rPr>
              <w:t>0)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194E5D" w:rsidP="00194E5D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Name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 w:rsidR="00B149CA">
              <w:rPr>
                <w:rFonts w:asciiTheme="minorHAnsi" w:hAnsiTheme="minorHAnsi"/>
                <w:spacing w:val="1"/>
              </w:rPr>
              <w:t>r(3</w:t>
            </w:r>
            <w:r w:rsidRPr="001E0895">
              <w:rPr>
                <w:rFonts w:asciiTheme="minorHAnsi" w:hAnsiTheme="minorHAnsi"/>
                <w:spacing w:val="1"/>
              </w:rPr>
              <w:t>0</w:t>
            </w:r>
            <w:r w:rsidRPr="001E0895">
              <w:rPr>
                <w:rFonts w:asciiTheme="minorHAnsi" w:hAnsiTheme="minorHAnsi"/>
              </w:rPr>
              <w:t>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194E5D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Surname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 w:rsidR="00B149CA">
              <w:rPr>
                <w:rFonts w:asciiTheme="minorHAnsi" w:hAnsiTheme="minorHAnsi"/>
                <w:spacing w:val="1"/>
              </w:rPr>
              <w:t>r(3</w:t>
            </w:r>
            <w:r w:rsidRPr="001E0895">
              <w:rPr>
                <w:rFonts w:asciiTheme="minorHAnsi" w:hAnsiTheme="minorHAnsi"/>
                <w:spacing w:val="1"/>
              </w:rPr>
              <w:t>0</w:t>
            </w:r>
            <w:r w:rsidRPr="001E0895">
              <w:rPr>
                <w:rFonts w:asciiTheme="minorHAnsi" w:hAnsiTheme="minorHAnsi"/>
              </w:rPr>
              <w:t>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22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194E5D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Username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 w:rsidR="00B149CA">
              <w:rPr>
                <w:rFonts w:asciiTheme="minorHAnsi" w:hAnsiTheme="minorHAnsi"/>
                <w:spacing w:val="1"/>
              </w:rPr>
              <w:t>r(3</w:t>
            </w:r>
            <w:r w:rsidRPr="001E0895">
              <w:rPr>
                <w:rFonts w:asciiTheme="minorHAnsi" w:hAnsiTheme="minorHAnsi"/>
                <w:spacing w:val="1"/>
              </w:rPr>
              <w:t>0</w:t>
            </w:r>
            <w:r w:rsidRPr="001E0895">
              <w:rPr>
                <w:rFonts w:asciiTheme="minorHAnsi" w:hAnsiTheme="minorHAnsi"/>
              </w:rPr>
              <w:t>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194E5D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Password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 w:rsidR="00B149CA">
              <w:rPr>
                <w:rFonts w:asciiTheme="minorHAnsi" w:hAnsiTheme="minorHAnsi"/>
                <w:spacing w:val="1"/>
              </w:rPr>
              <w:t>r(3</w:t>
            </w:r>
            <w:r w:rsidRPr="001E0895">
              <w:rPr>
                <w:rFonts w:asciiTheme="minorHAnsi" w:hAnsiTheme="minorHAnsi"/>
                <w:spacing w:val="1"/>
              </w:rPr>
              <w:t>0</w:t>
            </w:r>
            <w:r w:rsidRPr="001E0895">
              <w:rPr>
                <w:rFonts w:asciiTheme="minorHAnsi" w:hAnsiTheme="minorHAnsi"/>
              </w:rPr>
              <w:t>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194E5D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About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 w:rsidR="00B149CA">
              <w:rPr>
                <w:rFonts w:asciiTheme="minorHAnsi" w:hAnsiTheme="minorHAnsi"/>
                <w:spacing w:val="1"/>
              </w:rPr>
              <w:t>r(3</w:t>
            </w:r>
            <w:r w:rsidRPr="001E0895">
              <w:rPr>
                <w:rFonts w:asciiTheme="minorHAnsi" w:hAnsiTheme="minorHAnsi"/>
                <w:spacing w:val="1"/>
              </w:rPr>
              <w:t>0</w:t>
            </w:r>
            <w:r w:rsidRPr="001E0895">
              <w:rPr>
                <w:rFonts w:asciiTheme="minorHAnsi" w:hAnsiTheme="minorHAnsi"/>
              </w:rPr>
              <w:t>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</w:tbl>
    <w:p w:rsidR="00974EC3" w:rsidRPr="001E0895" w:rsidRDefault="00974EC3">
      <w:pPr>
        <w:spacing w:before="2" w:line="160" w:lineRule="exact"/>
        <w:rPr>
          <w:rFonts w:asciiTheme="minorHAnsi" w:hAnsiTheme="minorHAnsi"/>
          <w:sz w:val="17"/>
          <w:szCs w:val="17"/>
        </w:rPr>
      </w:pPr>
    </w:p>
    <w:p w:rsidR="00974EC3" w:rsidRPr="001E0895" w:rsidRDefault="00016797" w:rsidP="005733EF">
      <w:pPr>
        <w:pStyle w:val="Heading2"/>
      </w:pPr>
      <w:bookmarkStart w:id="22" w:name="_Toc418371489"/>
      <w:bookmarkStart w:id="23" w:name="_Toc418371639"/>
      <w:r w:rsidRPr="001E0895">
        <w:rPr>
          <w:rFonts w:eastAsia="Times New Roman" w:cs="Times New Roman"/>
          <w:spacing w:val="1"/>
        </w:rPr>
        <w:t>3</w:t>
      </w:r>
      <w:r w:rsidRPr="001E0895">
        <w:rPr>
          <w:rFonts w:eastAsia="Times New Roman" w:cs="Times New Roman"/>
        </w:rPr>
        <w:t>.</w:t>
      </w:r>
      <w:r w:rsidRPr="001E0895">
        <w:rPr>
          <w:rFonts w:eastAsia="Times New Roman" w:cs="Times New Roman"/>
        </w:rPr>
        <w:t xml:space="preserve">2    </w:t>
      </w:r>
      <w:r w:rsidRPr="001E0895">
        <w:rPr>
          <w:rFonts w:eastAsia="Times New Roman" w:cs="Times New Roman"/>
          <w:spacing w:val="18"/>
        </w:rPr>
        <w:t xml:space="preserve"> </w:t>
      </w:r>
      <w:r w:rsidR="00994318">
        <w:t>NOTIFICATION</w:t>
      </w:r>
      <w:bookmarkEnd w:id="22"/>
      <w:bookmarkEnd w:id="23"/>
    </w:p>
    <w:p w:rsidR="00974EC3" w:rsidRPr="001E0895" w:rsidRDefault="00016797">
      <w:pPr>
        <w:spacing w:line="260" w:lineRule="exact"/>
        <w:ind w:left="16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</w:rPr>
        <w:pict>
          <v:group id="_x0000_s1183" style="position:absolute;left:0;text-align:left;margin-left:86.25pt;margin-top:26.9pt;width:440.25pt;height:54.1pt;z-index:-251663872;mso-position-horizontal-relative:page" coordorigin="1725,538" coordsize="8805,1082">
            <v:group id="_x0000_s1184" style="position:absolute;left:1754;top:568;width:2417;height:0" coordorigin="1754,568" coordsize="2417,0">
              <v:shape id="_x0000_s1207" style="position:absolute;left:1754;top:568;width:2417;height:0" coordorigin="1754,568" coordsize="2417,0" path="m1754,568r2417,e" filled="f" strokecolor="#f0f0f0" strokeweight="1.54pt">
                <v:path arrowok="t"/>
              </v:shape>
              <v:group id="_x0000_s1185" style="position:absolute;left:4171;top:568;width:29;height:0" coordorigin="4171,568" coordsize="29,0">
                <v:shape id="_x0000_s1206" style="position:absolute;left:4171;top:568;width:29;height:0" coordorigin="4171,568" coordsize="29,0" path="m4171,568r29,e" filled="f" strokecolor="#f0f0f0" strokeweight="1.54pt">
                  <v:path arrowok="t"/>
                </v:shape>
                <v:group id="_x0000_s1186" style="position:absolute;left:4200;top:568;width:2294;height:0" coordorigin="4200,568" coordsize="2294,0">
                  <v:shape id="_x0000_s1205" style="position:absolute;left:4200;top:568;width:2294;height:0" coordorigin="4200,568" coordsize="2294,0" path="m4200,568r2294,e" filled="f" strokecolor="#f0f0f0" strokeweight="1.54pt">
                    <v:path arrowok="t"/>
                  </v:shape>
                  <v:group id="_x0000_s1187" style="position:absolute;left:6494;top:568;width:29;height:0" coordorigin="6494,568" coordsize="29,0">
                    <v:shape id="_x0000_s1204" style="position:absolute;left:6494;top:568;width:29;height:0" coordorigin="6494,568" coordsize="29,0" path="m6494,568r29,e" filled="f" strokecolor="#f0f0f0" strokeweight="1.54pt">
                      <v:path arrowok="t"/>
                    </v:shape>
                    <v:group id="_x0000_s1188" style="position:absolute;left:6523;top:568;width:1973;height:0" coordorigin="6523,568" coordsize="1973,0">
                      <v:shape id="_x0000_s1203" style="position:absolute;left:6523;top:568;width:1973;height:0" coordorigin="6523,568" coordsize="1973,0" path="m6523,568r1973,e" filled="f" strokecolor="#f0f0f0" strokeweight="1.54pt">
                        <v:path arrowok="t"/>
                      </v:shape>
                      <v:group id="_x0000_s1189" style="position:absolute;left:8496;top:568;width:29;height:0" coordorigin="8496,568" coordsize="29,0">
                        <v:shape id="_x0000_s1202" style="position:absolute;left:8496;top:568;width:29;height:0" coordorigin="8496,568" coordsize="29,0" path="m8496,568r29,e" filled="f" strokecolor="#f0f0f0" strokeweight="1.54pt">
                          <v:path arrowok="t"/>
                        </v:shape>
                        <v:group id="_x0000_s1190" style="position:absolute;left:8525;top:568;width:1961;height:0" coordorigin="8525,568" coordsize="1961,0">
                          <v:shape id="_x0000_s1201" style="position:absolute;left:8525;top:568;width:1961;height:0" coordorigin="8525,568" coordsize="1961,0" path="m8525,568r1961,e" filled="f" strokecolor="#f0f0f0" strokeweight="1.54pt">
                            <v:path arrowok="t"/>
                          </v:shape>
                          <v:group id="_x0000_s1191" style="position:absolute;left:10500;top:554;width:0;height:91" coordorigin="10500,554" coordsize="0,91">
                            <v:shape id="_x0000_s1200" style="position:absolute;left:10500;top:554;width:0;height:91" coordorigin="10500,554" coordsize="0,91" path="m10500,554r,91e" filled="f" strokecolor="#a1a1a1" strokeweight="1.54pt">
                              <v:path arrowok="t"/>
                            </v:shape>
                            <v:group id="_x0000_s1192" style="position:absolute;left:10486;top:568;width:29;height:0" coordorigin="10486,568" coordsize="29,0">
                              <v:shape id="_x0000_s1199" style="position:absolute;left:10486;top:568;width:29;height:0" coordorigin="10486,568" coordsize="29,0" path="m10486,568r28,e" filled="f" strokecolor="#f0f0f0" strokeweight="1.54pt">
                                <v:path arrowok="t"/>
                              </v:shape>
                              <v:group id="_x0000_s1193" style="position:absolute;left:1786;top:943;width:2354;height:0" coordorigin="1786,943" coordsize="2354,0">
                                <v:shape id="_x0000_s1198" style="position:absolute;left:1786;top:943;width:2354;height:0" coordorigin="1786,943" coordsize="2354,0" path="m1786,943r2354,e" filled="f" strokecolor="#a1a1a1" strokeweight=".82pt">
                                  <v:path arrowok="t"/>
                                </v:shape>
                                <v:group id="_x0000_s1194" style="position:absolute;left:4202;top:943;width:2261;height:0" coordorigin="4202,943" coordsize="2261,0">
                                  <v:shape id="_x0000_s1197" style="position:absolute;left:4202;top:943;width:2261;height:0" coordorigin="4202,943" coordsize="2261,0" path="m4202,943r2261,e" filled="f" strokecolor="#a1a1a1" strokeweight=".82pt">
                                    <v:path arrowok="t"/>
                                  </v:shape>
                                  <v:group id="_x0000_s1195" style="position:absolute;left:1740;top:554;width:0;height:1051" coordorigin="1740,554" coordsize="0,1051">
                                    <v:shape id="_x0000_s1196" style="position:absolute;left:1740;top:554;width:0;height:1051" coordorigin="1740,554" coordsize="0,1051" path="m1740,554r,1051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178" style="position:absolute;left:0;text-align:left;margin-left:325.85pt;margin-top:46.7pt;width:197.25pt;height:.8pt;z-index:-251662848;mso-position-horizontal-relative:page" coordorigin="6517,934" coordsize="3945,16">
            <v:group id="_x0000_s1179" style="position:absolute;left:6526;top:943;width:1939;height:0" coordorigin="6526,943" coordsize="1939,0">
              <v:shape id="_x0000_s1182" style="position:absolute;left:6526;top:943;width:1939;height:0" coordorigin="6526,943" coordsize="1939,0" path="m6526,943r1939,e" filled="f" strokecolor="#a1a1a1" strokeweight=".82pt">
                <v:path arrowok="t"/>
              </v:shape>
              <v:group id="_x0000_s1180" style="position:absolute;left:8527;top:943;width:1927;height:0" coordorigin="8527,943" coordsize="1927,0">
                <v:shape id="_x0000_s1181" style="position:absolute;left:8527;top:943;width:1927;height:0" coordorigin="8527,943" coordsize="1927,0" path="m8527,943r1927,e" filled="f" strokecolor="#a1a1a1" strokeweight=".82pt">
                  <v:path arrowok="t"/>
                </v:shape>
              </v:group>
            </v:group>
            <w10:wrap anchorx="page"/>
          </v:group>
        </w:pic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ž</w:t>
      </w:r>
      <w:r w:rsidRPr="001E0895">
        <w:rPr>
          <w:rFonts w:asciiTheme="minorHAnsi" w:hAnsiTheme="minorHAnsi"/>
          <w:position w:val="-1"/>
          <w:sz w:val="24"/>
          <w:szCs w:val="24"/>
        </w:rPr>
        <w:t>i pod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tke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position w:val="-1"/>
          <w:sz w:val="24"/>
          <w:szCs w:val="24"/>
        </w:rPr>
        <w:t xml:space="preserve">o </w:t>
      </w:r>
      <w:r w:rsidR="007E09BC">
        <w:rPr>
          <w:rFonts w:asciiTheme="minorHAnsi" w:hAnsiTheme="minorHAnsi"/>
          <w:position w:val="-1"/>
          <w:sz w:val="24"/>
          <w:szCs w:val="24"/>
        </w:rPr>
        <w:t>korisnickim notifikacijama</w:t>
      </w:r>
      <w:r w:rsidRPr="001E0895">
        <w:rPr>
          <w:rFonts w:asciiTheme="minorHAnsi" w:hAnsiTheme="minorHAnsi"/>
          <w:position w:val="-1"/>
          <w:sz w:val="24"/>
          <w:szCs w:val="24"/>
        </w:rPr>
        <w:t>.</w:t>
      </w:r>
    </w:p>
    <w:p w:rsidR="00974EC3" w:rsidRPr="001E0895" w:rsidRDefault="00974EC3">
      <w:pPr>
        <w:spacing w:before="1" w:line="180" w:lineRule="exact"/>
        <w:rPr>
          <w:rFonts w:asciiTheme="minorHAnsi" w:hAnsiTheme="minorHAnsi"/>
          <w:sz w:val="18"/>
          <w:szCs w:val="18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974EC3" w:rsidRPr="001E0895">
        <w:trPr>
          <w:trHeight w:hRule="exact" w:val="305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974EC3" w:rsidRPr="001E0895" w:rsidTr="00946199">
        <w:trPr>
          <w:trHeight w:hRule="exact" w:val="384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946199">
            <w:pPr>
              <w:spacing w:before="66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IDN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D51D59">
            <w:pPr>
              <w:spacing w:before="66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66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66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4B7164" w:rsidRPr="001E0895" w:rsidTr="00946199">
        <w:trPr>
          <w:trHeight w:hRule="exact" w:val="384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4B7164" w:rsidRDefault="004B7164">
            <w:pPr>
              <w:spacing w:before="66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IDU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B7164" w:rsidRDefault="004B7164">
            <w:pPr>
              <w:spacing w:before="66"/>
              <w:ind w:left="37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B7164" w:rsidRPr="001E0895" w:rsidRDefault="004B7164">
            <w:pPr>
              <w:spacing w:before="66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4B7164" w:rsidRPr="001E0895" w:rsidRDefault="004B7164">
            <w:pPr>
              <w:spacing w:before="66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</w:tr>
      <w:tr w:rsidR="00974EC3" w:rsidRPr="001E0895" w:rsidTr="00D20E4A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946199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Link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946199">
            <w:pPr>
              <w:spacing w:before="52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D20E4A" w:rsidRPr="001E0895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D20E4A" w:rsidRPr="001E0895" w:rsidRDefault="00D20E4A" w:rsidP="00D20E4A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D20E4A" w:rsidRPr="001E0895" w:rsidRDefault="00D20E4A" w:rsidP="00D20E4A">
            <w:pPr>
              <w:spacing w:before="52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D20E4A" w:rsidRPr="001E0895" w:rsidRDefault="00D20E4A" w:rsidP="00D20E4A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D20E4A" w:rsidRPr="001E0895" w:rsidRDefault="00D20E4A" w:rsidP="00D20E4A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</w:tbl>
    <w:p w:rsidR="00974EC3" w:rsidRPr="001E0895" w:rsidRDefault="00974EC3">
      <w:pPr>
        <w:spacing w:before="17" w:line="200" w:lineRule="exact"/>
        <w:rPr>
          <w:rFonts w:asciiTheme="minorHAnsi" w:hAnsiTheme="minorHAnsi"/>
        </w:rPr>
      </w:pPr>
    </w:p>
    <w:p w:rsidR="00974EC3" w:rsidRPr="001E0895" w:rsidRDefault="00016797" w:rsidP="005733EF">
      <w:pPr>
        <w:pStyle w:val="Heading2"/>
      </w:pPr>
      <w:bookmarkStart w:id="24" w:name="_Toc418371490"/>
      <w:bookmarkStart w:id="25" w:name="_Toc418371640"/>
      <w:r w:rsidRPr="001E0895">
        <w:rPr>
          <w:rFonts w:eastAsia="Times New Roman" w:cs="Times New Roman"/>
          <w:spacing w:val="1"/>
        </w:rPr>
        <w:t>3</w:t>
      </w:r>
      <w:r w:rsidRPr="001E0895">
        <w:rPr>
          <w:rFonts w:eastAsia="Times New Roman" w:cs="Times New Roman"/>
          <w:spacing w:val="-1"/>
        </w:rPr>
        <w:t>.</w:t>
      </w:r>
      <w:r w:rsidRPr="001E0895">
        <w:rPr>
          <w:rFonts w:eastAsia="Times New Roman" w:cs="Times New Roman"/>
        </w:rPr>
        <w:t xml:space="preserve">3    </w:t>
      </w:r>
      <w:r w:rsidRPr="001E0895">
        <w:rPr>
          <w:rFonts w:eastAsia="Times New Roman" w:cs="Times New Roman"/>
          <w:spacing w:val="18"/>
        </w:rPr>
        <w:t xml:space="preserve"> </w:t>
      </w:r>
      <w:r w:rsidR="00561690">
        <w:t>QUESTION</w:t>
      </w:r>
      <w:bookmarkEnd w:id="24"/>
      <w:bookmarkEnd w:id="25"/>
    </w:p>
    <w:p w:rsidR="00974EC3" w:rsidRPr="001E0895" w:rsidRDefault="00016797" w:rsidP="00DC3B62">
      <w:pPr>
        <w:spacing w:line="260" w:lineRule="exact"/>
        <w:ind w:left="16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pacing w:val="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sz w:val="24"/>
          <w:szCs w:val="24"/>
        </w:rPr>
        <w:t>ž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32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tke</w:t>
      </w:r>
      <w:r w:rsidRPr="001E0895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31"/>
          <w:sz w:val="24"/>
          <w:szCs w:val="24"/>
        </w:rPr>
        <w:t xml:space="preserve"> </w:t>
      </w:r>
      <w:r w:rsidR="00DC3B62">
        <w:rPr>
          <w:rFonts w:asciiTheme="minorHAnsi" w:hAnsiTheme="minorHAnsi"/>
          <w:sz w:val="24"/>
          <w:szCs w:val="24"/>
        </w:rPr>
        <w:t>pitanjima korisnika</w:t>
      </w:r>
      <w:r w:rsidRPr="001E0895">
        <w:rPr>
          <w:rFonts w:asciiTheme="minorHAnsi" w:hAnsiTheme="minorHAnsi"/>
        </w:rPr>
        <w:pict>
          <v:group id="_x0000_s1153" style="position:absolute;left:0;text-align:left;margin-left:86.25pt;margin-top:41.05pt;width:440.25pt;height:134pt;z-index:-251661824;mso-position-horizontal-relative:page;mso-position-vertical-relative:text" coordorigin="1725,821" coordsize="8805,2680">
            <v:group id="_x0000_s1154" style="position:absolute;left:1754;top:850;width:2690;height:0" coordorigin="1754,850" coordsize="2690,0">
              <v:shape id="_x0000_s1177" style="position:absolute;left:1754;top:850;width:2690;height:0" coordorigin="1754,850" coordsize="2690,0" path="m1754,850r2691,e" filled="f" strokecolor="#f0f0f0" strokeweight="1.54pt">
                <v:path arrowok="t"/>
              </v:shape>
              <v:group id="_x0000_s1155" style="position:absolute;left:4445;top:850;width:29;height:0" coordorigin="4445,850" coordsize="29,0">
                <v:shape id="_x0000_s1176" style="position:absolute;left:4445;top:850;width:29;height:0" coordorigin="4445,850" coordsize="29,0" path="m4445,850r29,e" filled="f" strokecolor="#f0f0f0" strokeweight="1.54pt">
                  <v:path arrowok="t"/>
                </v:shape>
                <v:group id="_x0000_s1156" style="position:absolute;left:4474;top:850;width:2112;height:0" coordorigin="4474,850" coordsize="2112,0">
                  <v:shape id="_x0000_s1175" style="position:absolute;left:4474;top:850;width:2112;height:0" coordorigin="4474,850" coordsize="2112,0" path="m4474,850r2112,e" filled="f" strokecolor="#f0f0f0" strokeweight="1.54pt">
                    <v:path arrowok="t"/>
                  </v:shape>
                  <v:group id="_x0000_s1157" style="position:absolute;left:6586;top:850;width:29;height:0" coordorigin="6586,850" coordsize="29,0">
                    <v:shape id="_x0000_s1174" style="position:absolute;left:6586;top:850;width:29;height:0" coordorigin="6586,850" coordsize="29,0" path="m6586,850r28,e" filled="f" strokecolor="#f0f0f0" strokeweight="1.54pt">
                      <v:path arrowok="t"/>
                    </v:shape>
                    <v:group id="_x0000_s1158" style="position:absolute;left:6614;top:850;width:1920;height:0" coordorigin="6614,850" coordsize="1920,0">
                      <v:shape id="_x0000_s1173" style="position:absolute;left:6614;top:850;width:1920;height:0" coordorigin="6614,850" coordsize="1920,0" path="m6614,850r1920,e" filled="f" strokecolor="#f0f0f0" strokeweight="1.54pt">
                        <v:path arrowok="t"/>
                      </v:shape>
                      <v:group id="_x0000_s1159" style="position:absolute;left:8534;top:850;width:29;height:0" coordorigin="8534,850" coordsize="29,0">
                        <v:shape id="_x0000_s1172" style="position:absolute;left:8534;top:850;width:29;height:0" coordorigin="8534,850" coordsize="29,0" path="m8534,850r29,e" filled="f" strokecolor="#f0f0f0" strokeweight="1.54pt">
                          <v:path arrowok="t"/>
                        </v:shape>
                        <v:group id="_x0000_s1160" style="position:absolute;left:8563;top:850;width:1922;height:0" coordorigin="8563,850" coordsize="1922,0">
                          <v:shape id="_x0000_s1171" style="position:absolute;left:8563;top:850;width:1922;height:0" coordorigin="8563,850" coordsize="1922,0" path="m8563,850r1923,e" filled="f" strokecolor="#f0f0f0" strokeweight="1.54pt">
                            <v:path arrowok="t"/>
                          </v:shape>
                          <v:group id="_x0000_s1161" style="position:absolute;left:10500;top:836;width:0;height:91" coordorigin="10500,836" coordsize="0,91">
                            <v:shape id="_x0000_s1170" style="position:absolute;left:10500;top:836;width:0;height:91" coordorigin="10500,836" coordsize="0,91" path="m10500,836r,91e" filled="f" strokecolor="#a1a1a1" strokeweight="1.54pt">
                              <v:path arrowok="t"/>
                            </v:shape>
                            <v:group id="_x0000_s1162" style="position:absolute;left:10486;top:850;width:29;height:0" coordorigin="10486,850" coordsize="29,0">
                              <v:shape id="_x0000_s1169" style="position:absolute;left:10486;top:850;width:29;height:0" coordorigin="10486,850" coordsize="29,0" path="m10486,850r28,e" filled="f" strokecolor="#f0f0f0" strokeweight="1.54pt">
                                <v:path arrowok="t"/>
                              </v:shape>
                              <v:group id="_x0000_s1163" style="position:absolute;left:1786;top:1225;width:2628;height:0" coordorigin="1786,1225" coordsize="2628,0">
                                <v:shape id="_x0000_s1168" style="position:absolute;left:1786;top:1225;width:2628;height:0" coordorigin="1786,1225" coordsize="2628,0" path="m1786,1225r2628,e" filled="f" strokecolor="#a1a1a1" strokeweight=".82pt">
                                  <v:path arrowok="t"/>
                                </v:shape>
                                <v:group id="_x0000_s1164" style="position:absolute;left:4474;top:1225;width:2081;height:0" coordorigin="4474,1225" coordsize="2081,0">
                                  <v:shape id="_x0000_s1167" style="position:absolute;left:4474;top:1225;width:2081;height:0" coordorigin="4474,1225" coordsize="2081,0" path="m4474,1225r2080,e" filled="f" strokecolor="#a1a1a1" strokeweight=".82pt">
                                    <v:path arrowok="t"/>
                                  </v:shape>
                                  <v:group id="_x0000_s1165" style="position:absolute;left:1740;top:836;width:0;height:2650" coordorigin="1740,836" coordsize="0,2650">
                                    <v:shape id="_x0000_s1166" style="position:absolute;left:1740;top:836;width:0;height:2650" coordorigin="1740,836" coordsize="0,2650" path="m1740,836r,2650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148" style="position:absolute;left:0;text-align:left;margin-left:330.45pt;margin-top:60.85pt;width:192.7pt;height:.8pt;z-index:-251660800;mso-position-horizontal-relative:page;mso-position-vertical-relative:text" coordorigin="6609,1217" coordsize="3854,16">
            <v:group id="_x0000_s1149" style="position:absolute;left:6617;top:1225;width:1889;height:0" coordorigin="6617,1225" coordsize="1889,0">
              <v:shape id="_x0000_s1152" style="position:absolute;left:6617;top:1225;width:1889;height:0" coordorigin="6617,1225" coordsize="1889,0" path="m6617,1225r1889,e" filled="f" strokecolor="#a1a1a1" strokeweight=".82pt">
                <v:path arrowok="t"/>
              </v:shape>
              <v:group id="_x0000_s1150" style="position:absolute;left:8566;top:1225;width:1889;height:0" coordorigin="8566,1225" coordsize="1889,0">
                <v:shape id="_x0000_s1151" style="position:absolute;left:8566;top:1225;width:1889;height:0" coordorigin="8566,1225" coordsize="1889,0" path="m8566,1225r1888,e" filled="f" strokecolor="#a1a1a1" strokeweight=".82pt">
                  <v:path arrowok="t"/>
                </v:shape>
              </v:group>
            </v:group>
            <w10:wrap anchorx="page"/>
          </v:group>
        </w:pict>
      </w:r>
      <w:r w:rsidRPr="001E0895">
        <w:rPr>
          <w:rFonts w:asciiTheme="minorHAnsi" w:hAnsiTheme="minorHAnsi"/>
          <w:sz w:val="24"/>
          <w:szCs w:val="24"/>
        </w:rPr>
        <w:t>.</w:t>
      </w:r>
    </w:p>
    <w:p w:rsidR="00974EC3" w:rsidRPr="001E0895" w:rsidRDefault="00974EC3">
      <w:pPr>
        <w:spacing w:before="4" w:line="160" w:lineRule="exact"/>
        <w:rPr>
          <w:rFonts w:asciiTheme="minorHAnsi" w:hAnsiTheme="minorHAnsi"/>
          <w:sz w:val="17"/>
          <w:szCs w:val="17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142"/>
        <w:gridCol w:w="1950"/>
        <w:gridCol w:w="1949"/>
      </w:tblGrid>
      <w:tr w:rsidR="00974EC3" w:rsidRPr="001E0895">
        <w:trPr>
          <w:trHeight w:hRule="exact" w:val="307"/>
        </w:trPr>
        <w:tc>
          <w:tcPr>
            <w:tcW w:w="268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142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195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49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974EC3" w:rsidRPr="001E0895" w:rsidTr="007E6BF4">
        <w:trPr>
          <w:trHeight w:hRule="exact" w:val="384"/>
        </w:trPr>
        <w:tc>
          <w:tcPr>
            <w:tcW w:w="268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594C75" w:rsidP="00594C75">
            <w:pPr>
              <w:spacing w:before="69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IDQ</w:t>
            </w:r>
          </w:p>
        </w:tc>
        <w:tc>
          <w:tcPr>
            <w:tcW w:w="214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385229">
            <w:pPr>
              <w:spacing w:before="69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integer</w:t>
            </w:r>
          </w:p>
        </w:tc>
        <w:tc>
          <w:tcPr>
            <w:tcW w:w="195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49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69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22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594C75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  <w:r w:rsidR="00FC16A5">
              <w:rPr>
                <w:rFonts w:asciiTheme="minorHAnsi" w:hAnsiTheme="minorHAnsi"/>
              </w:rPr>
              <w:t>U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FC16A5">
            <w:pPr>
              <w:spacing w:before="54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integer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5120AB">
            <w:pPr>
              <w:spacing w:before="54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</w:tr>
      <w:tr w:rsidR="00974EC3" w:rsidRPr="001E0895">
        <w:trPr>
          <w:trHeight w:hRule="exact" w:val="319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D807CA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E7693">
            <w:pPr>
              <w:spacing w:before="52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d</w:t>
            </w:r>
            <w:r w:rsidR="0014416B">
              <w:rPr>
                <w:rFonts w:asciiTheme="minorHAnsi" w:hAnsiTheme="minorHAnsi"/>
                <w:spacing w:val="-1"/>
              </w:rPr>
              <w:t>atet</w:t>
            </w:r>
            <w:r w:rsidR="00ED153C">
              <w:rPr>
                <w:rFonts w:asciiTheme="minorHAnsi" w:hAnsiTheme="minorHAnsi"/>
                <w:spacing w:val="-1"/>
              </w:rPr>
              <w:t>ime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19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A35C5D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Text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ED153C">
            <w:pPr>
              <w:spacing w:before="54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2"/>
              </w:rPr>
              <w:t>text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22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A35C5D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NumCuddles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ED153C">
            <w:pPr>
              <w:spacing w:before="54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19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A35C5D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NumSlaps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i</w:t>
            </w:r>
            <w:r w:rsidRPr="001E0895">
              <w:rPr>
                <w:rFonts w:asciiTheme="minorHAnsi" w:hAnsiTheme="minorHAnsi"/>
                <w:spacing w:val="-1"/>
              </w:rPr>
              <w:t>n</w:t>
            </w:r>
            <w:r w:rsidRPr="001E0895">
              <w:rPr>
                <w:rFonts w:asciiTheme="minorHAnsi" w:hAnsiTheme="minorHAnsi"/>
              </w:rPr>
              <w:t>t</w:t>
            </w:r>
            <w:r w:rsidRPr="001E0895">
              <w:rPr>
                <w:rFonts w:asciiTheme="minorHAnsi" w:hAnsiTheme="minorHAnsi"/>
                <w:spacing w:val="3"/>
              </w:rPr>
              <w:t>e</w:t>
            </w:r>
            <w:r w:rsidRPr="001E0895">
              <w:rPr>
                <w:rFonts w:asciiTheme="minorHAnsi" w:hAnsiTheme="minorHAnsi"/>
                <w:spacing w:val="-1"/>
              </w:rPr>
              <w:t>g</w:t>
            </w:r>
            <w:r w:rsidRPr="001E0895">
              <w:rPr>
                <w:rFonts w:asciiTheme="minorHAnsi" w:hAnsiTheme="minorHAnsi"/>
              </w:rPr>
              <w:t>er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</w:tbl>
    <w:p w:rsidR="00974EC3" w:rsidRPr="001E0895" w:rsidRDefault="00974EC3">
      <w:pPr>
        <w:rPr>
          <w:rFonts w:asciiTheme="minorHAnsi" w:hAnsiTheme="minorHAnsi"/>
        </w:rPr>
        <w:sectPr w:rsidR="00974EC3" w:rsidRPr="001E0895">
          <w:footerReference w:type="default" r:id="rId14"/>
          <w:pgSz w:w="12240" w:h="15840"/>
          <w:pgMar w:top="740" w:right="1640" w:bottom="280" w:left="1640" w:header="548" w:footer="761" w:gutter="0"/>
          <w:cols w:space="720"/>
        </w:sectPr>
      </w:pPr>
    </w:p>
    <w:p w:rsidR="00974EC3" w:rsidRPr="001E0895" w:rsidRDefault="00016797" w:rsidP="005733EF">
      <w:pPr>
        <w:pStyle w:val="Heading2"/>
      </w:pPr>
      <w:bookmarkStart w:id="26" w:name="_Toc418371491"/>
      <w:bookmarkStart w:id="27" w:name="_Toc418371641"/>
      <w:r w:rsidRPr="001E0895">
        <w:rPr>
          <w:rFonts w:eastAsia="Times New Roman"/>
          <w:spacing w:val="1"/>
        </w:rPr>
        <w:lastRenderedPageBreak/>
        <w:t>3</w:t>
      </w:r>
      <w:r w:rsidRPr="001E0895">
        <w:rPr>
          <w:rFonts w:eastAsia="Times New Roman"/>
        </w:rPr>
        <w:t>.</w:t>
      </w:r>
      <w:r w:rsidRPr="001E0895">
        <w:rPr>
          <w:rFonts w:eastAsia="Times New Roman"/>
        </w:rPr>
        <w:t xml:space="preserve">4    </w:t>
      </w:r>
      <w:r w:rsidRPr="001E0895">
        <w:rPr>
          <w:rFonts w:eastAsia="Times New Roman"/>
          <w:spacing w:val="18"/>
        </w:rPr>
        <w:t xml:space="preserve"> </w:t>
      </w:r>
      <w:r w:rsidR="003617AC">
        <w:t>STATUS</w:t>
      </w:r>
      <w:bookmarkEnd w:id="26"/>
      <w:bookmarkEnd w:id="27"/>
    </w:p>
    <w:p w:rsidR="00974EC3" w:rsidRPr="001E0895" w:rsidRDefault="00016797">
      <w:pPr>
        <w:spacing w:line="260" w:lineRule="exact"/>
        <w:ind w:left="16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</w:rPr>
        <w:pict>
          <v:group id="_x0000_s1121" style="position:absolute;left:0;text-align:left;margin-left:86.25pt;margin-top:27.05pt;width:440.25pt;height:54pt;z-index:-251659776;mso-position-horizontal-relative:page" coordorigin="1725,541" coordsize="8805,1080">
            <v:group id="_x0000_s1122" style="position:absolute;left:1754;top:571;width:2417;height:0" coordorigin="1754,571" coordsize="2417,0">
              <v:shape id="_x0000_s1145" style="position:absolute;left:1754;top:571;width:2417;height:0" coordorigin="1754,571" coordsize="2417,0" path="m1754,571r2417,e" filled="f" strokecolor="#f0f0f0" strokeweight="1.54pt">
                <v:path arrowok="t"/>
              </v:shape>
              <v:group id="_x0000_s1123" style="position:absolute;left:4171;top:571;width:29;height:0" coordorigin="4171,571" coordsize="29,0">
                <v:shape id="_x0000_s1144" style="position:absolute;left:4171;top:571;width:29;height:0" coordorigin="4171,571" coordsize="29,0" path="m4171,571r29,e" filled="f" strokecolor="#f0f0f0" strokeweight="1.54pt">
                  <v:path arrowok="t"/>
                </v:shape>
                <v:group id="_x0000_s1124" style="position:absolute;left:4200;top:571;width:2294;height:0" coordorigin="4200,571" coordsize="2294,0">
                  <v:shape id="_x0000_s1143" style="position:absolute;left:4200;top:571;width:2294;height:0" coordorigin="4200,571" coordsize="2294,0" path="m4200,571r2294,e" filled="f" strokecolor="#f0f0f0" strokeweight="1.54pt">
                    <v:path arrowok="t"/>
                  </v:shape>
                  <v:group id="_x0000_s1125" style="position:absolute;left:6494;top:571;width:29;height:0" coordorigin="6494,571" coordsize="29,0">
                    <v:shape id="_x0000_s1142" style="position:absolute;left:6494;top:571;width:29;height:0" coordorigin="6494,571" coordsize="29,0" path="m6494,571r29,e" filled="f" strokecolor="#f0f0f0" strokeweight="1.54pt">
                      <v:path arrowok="t"/>
                    </v:shape>
                    <v:group id="_x0000_s1126" style="position:absolute;left:6523;top:571;width:1973;height:0" coordorigin="6523,571" coordsize="1973,0">
                      <v:shape id="_x0000_s1141" style="position:absolute;left:6523;top:571;width:1973;height:0" coordorigin="6523,571" coordsize="1973,0" path="m6523,571r1973,e" filled="f" strokecolor="#f0f0f0" strokeweight="1.54pt">
                        <v:path arrowok="t"/>
                      </v:shape>
                      <v:group id="_x0000_s1127" style="position:absolute;left:8496;top:571;width:29;height:0" coordorigin="8496,571" coordsize="29,0">
                        <v:shape id="_x0000_s1140" style="position:absolute;left:8496;top:571;width:29;height:0" coordorigin="8496,571" coordsize="29,0" path="m8496,571r29,e" filled="f" strokecolor="#f0f0f0" strokeweight="1.54pt">
                          <v:path arrowok="t"/>
                        </v:shape>
                        <v:group id="_x0000_s1128" style="position:absolute;left:8525;top:571;width:1961;height:0" coordorigin="8525,571" coordsize="1961,0">
                          <v:shape id="_x0000_s1139" style="position:absolute;left:8525;top:571;width:1961;height:0" coordorigin="8525,571" coordsize="1961,0" path="m8525,571r1961,e" filled="f" strokecolor="#f0f0f0" strokeweight="1.54pt">
                            <v:path arrowok="t"/>
                          </v:shape>
                          <v:group id="_x0000_s1129" style="position:absolute;left:10500;top:556;width:0;height:91" coordorigin="10500,556" coordsize="0,91">
                            <v:shape id="_x0000_s1138" style="position:absolute;left:10500;top:556;width:0;height:91" coordorigin="10500,556" coordsize="0,91" path="m10500,556r,91e" filled="f" strokecolor="#a1a1a1" strokeweight="1.54pt">
                              <v:path arrowok="t"/>
                            </v:shape>
                            <v:group id="_x0000_s1130" style="position:absolute;left:10486;top:571;width:29;height:0" coordorigin="10486,571" coordsize="29,0">
                              <v:shape id="_x0000_s1137" style="position:absolute;left:10486;top:571;width:29;height:0" coordorigin="10486,571" coordsize="29,0" path="m10486,571r28,e" filled="f" strokecolor="#f0f0f0" strokeweight="1.54pt">
                                <v:path arrowok="t"/>
                              </v:shape>
                              <v:group id="_x0000_s1131" style="position:absolute;left:1786;top:945;width:2354;height:0" coordorigin="1786,945" coordsize="2354,0">
                                <v:shape id="_x0000_s1136" style="position:absolute;left:1786;top:945;width:2354;height:0" coordorigin="1786,945" coordsize="2354,0" path="m1786,945r2354,e" filled="f" strokecolor="#a1a1a1" strokeweight=".82pt">
                                  <v:path arrowok="t"/>
                                </v:shape>
                                <v:group id="_x0000_s1132" style="position:absolute;left:4202;top:945;width:2261;height:0" coordorigin="4202,945" coordsize="2261,0">
                                  <v:shape id="_x0000_s1135" style="position:absolute;left:4202;top:945;width:2261;height:0" coordorigin="4202,945" coordsize="2261,0" path="m4202,945r2261,e" filled="f" strokecolor="#a1a1a1" strokeweight=".82pt">
                                    <v:path arrowok="t"/>
                                  </v:shape>
                                  <v:group id="_x0000_s1133" style="position:absolute;left:1740;top:556;width:0;height:1049" coordorigin="1740,556" coordsize="0,1049">
                                    <v:shape id="_x0000_s1134" style="position:absolute;left:1740;top:556;width:0;height:1049" coordorigin="1740,556" coordsize="0,1049" path="m1740,556r,1049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116" style="position:absolute;left:0;text-align:left;margin-left:325.85pt;margin-top:46.85pt;width:197.25pt;height:.8pt;z-index:-251658752;mso-position-horizontal-relative:page" coordorigin="6517,937" coordsize="3945,16">
            <v:group id="_x0000_s1117" style="position:absolute;left:6526;top:945;width:1939;height:0" coordorigin="6526,945" coordsize="1939,0">
              <v:shape id="_x0000_s1120" style="position:absolute;left:6526;top:945;width:1939;height:0" coordorigin="6526,945" coordsize="1939,0" path="m6526,945r1939,e" filled="f" strokecolor="#a1a1a1" strokeweight=".82pt">
                <v:path arrowok="t"/>
              </v:shape>
              <v:group id="_x0000_s1118" style="position:absolute;left:8527;top:945;width:1927;height:0" coordorigin="8527,945" coordsize="1927,0">
                <v:shape id="_x0000_s1119" style="position:absolute;left:8527;top:945;width:1927;height:0" coordorigin="8527,945" coordsize="1927,0" path="m8527,945r1927,e" filled="f" strokecolor="#a1a1a1" strokeweight=".82pt">
                  <v:path arrowok="t"/>
                </v:shape>
              </v:group>
            </v:group>
            <w10:wrap anchorx="page"/>
          </v:group>
        </w:pic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ž</w:t>
      </w:r>
      <w:r w:rsidRPr="001E0895">
        <w:rPr>
          <w:rFonts w:asciiTheme="minorHAnsi" w:hAnsiTheme="minorHAnsi"/>
          <w:position w:val="-1"/>
          <w:sz w:val="24"/>
          <w:szCs w:val="24"/>
        </w:rPr>
        <w:t>i pod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tke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position w:val="-1"/>
          <w:sz w:val="24"/>
          <w:szCs w:val="24"/>
        </w:rPr>
        <w:t xml:space="preserve">o </w:t>
      </w:r>
      <w:r w:rsidR="00D027F7">
        <w:rPr>
          <w:rFonts w:asciiTheme="minorHAnsi" w:hAnsiTheme="minorHAnsi"/>
          <w:position w:val="-1"/>
          <w:sz w:val="24"/>
          <w:szCs w:val="24"/>
        </w:rPr>
        <w:t>status korisnika</w:t>
      </w:r>
      <w:r w:rsidRPr="001E0895">
        <w:rPr>
          <w:rFonts w:asciiTheme="minorHAnsi" w:hAnsiTheme="minorHAnsi"/>
          <w:position w:val="-1"/>
          <w:sz w:val="24"/>
          <w:szCs w:val="24"/>
        </w:rPr>
        <w:t>.</w:t>
      </w:r>
    </w:p>
    <w:p w:rsidR="00974EC3" w:rsidRPr="001E0895" w:rsidRDefault="00974EC3">
      <w:pPr>
        <w:spacing w:before="9" w:line="160" w:lineRule="exact"/>
        <w:rPr>
          <w:rFonts w:asciiTheme="minorHAnsi" w:hAnsiTheme="minorHAnsi"/>
          <w:sz w:val="17"/>
          <w:szCs w:val="17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974EC3" w:rsidRPr="001E0895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974EC3" w:rsidRPr="001E0895" w:rsidTr="00FA7A0B">
        <w:trPr>
          <w:trHeight w:hRule="exact" w:val="330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FA7A0B">
            <w:pPr>
              <w:spacing w:before="66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IDS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FA7A0B">
            <w:pPr>
              <w:spacing w:before="66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66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FA7A0B">
            <w:pPr>
              <w:spacing w:before="66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974EC3" w:rsidRPr="001E0895" w:rsidTr="00FA7A0B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FA7A0B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IDU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i</w:t>
            </w:r>
            <w:r w:rsidRPr="001E0895">
              <w:rPr>
                <w:rFonts w:asciiTheme="minorHAnsi" w:hAnsiTheme="minorHAnsi"/>
                <w:spacing w:val="-1"/>
              </w:rPr>
              <w:t>n</w:t>
            </w:r>
            <w:r w:rsidRPr="001E0895">
              <w:rPr>
                <w:rFonts w:asciiTheme="minorHAnsi" w:hAnsiTheme="minorHAnsi"/>
              </w:rPr>
              <w:t>t</w:t>
            </w:r>
            <w:r w:rsidRPr="001E0895">
              <w:rPr>
                <w:rFonts w:asciiTheme="minorHAnsi" w:hAnsiTheme="minorHAnsi"/>
                <w:spacing w:val="3"/>
              </w:rPr>
              <w:t>e</w:t>
            </w:r>
            <w:r w:rsidRPr="001E0895">
              <w:rPr>
                <w:rFonts w:asciiTheme="minorHAnsi" w:hAnsiTheme="minorHAnsi"/>
                <w:spacing w:val="-1"/>
              </w:rPr>
              <w:t>g</w:t>
            </w:r>
            <w:r w:rsidRPr="001E0895">
              <w:rPr>
                <w:rFonts w:asciiTheme="minorHAnsi" w:hAnsiTheme="minorHAnsi"/>
              </w:rPr>
              <w:t>er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FA7A0B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FA7A0B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</w:tr>
      <w:tr w:rsidR="00FA7A0B" w:rsidRPr="001E0895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FA7A0B" w:rsidRDefault="00FA7A0B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FA7A0B" w:rsidRPr="001E0895" w:rsidRDefault="00FA7A0B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FA7A0B" w:rsidRPr="001E0895" w:rsidRDefault="00334DD7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FA7A0B" w:rsidRPr="001E0895" w:rsidRDefault="00334DD7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FA7A0B" w:rsidRPr="001E0895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FA7A0B" w:rsidRDefault="00FA7A0B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FA7A0B" w:rsidRPr="001E0895" w:rsidRDefault="00FA7A0B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FA7A0B" w:rsidRPr="001E0895" w:rsidRDefault="00334DD7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FA7A0B" w:rsidRPr="001E0895" w:rsidRDefault="00334DD7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</w:tbl>
    <w:p w:rsidR="00974EC3" w:rsidRPr="001E0895" w:rsidRDefault="00974EC3">
      <w:pPr>
        <w:spacing w:before="17" w:line="200" w:lineRule="exact"/>
        <w:rPr>
          <w:rFonts w:asciiTheme="minorHAnsi" w:hAnsiTheme="minorHAnsi"/>
        </w:rPr>
      </w:pPr>
    </w:p>
    <w:p w:rsidR="00974EC3" w:rsidRPr="001E0895" w:rsidRDefault="00016797" w:rsidP="005733EF">
      <w:pPr>
        <w:pStyle w:val="Heading2"/>
      </w:pPr>
      <w:bookmarkStart w:id="28" w:name="_Toc418371492"/>
      <w:bookmarkStart w:id="29" w:name="_Toc418371642"/>
      <w:r w:rsidRPr="001E0895">
        <w:rPr>
          <w:rFonts w:eastAsia="Times New Roman"/>
          <w:spacing w:val="1"/>
        </w:rPr>
        <w:t>3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5    </w:t>
      </w:r>
      <w:r w:rsidRPr="001E0895">
        <w:rPr>
          <w:rFonts w:eastAsia="Times New Roman"/>
          <w:spacing w:val="18"/>
        </w:rPr>
        <w:t xml:space="preserve"> </w:t>
      </w:r>
      <w:r w:rsidR="005113A2">
        <w:t>RESPONSE</w:t>
      </w:r>
      <w:bookmarkEnd w:id="28"/>
      <w:bookmarkEnd w:id="29"/>
    </w:p>
    <w:p w:rsidR="00974EC3" w:rsidRPr="001E0895" w:rsidRDefault="00016797">
      <w:pPr>
        <w:spacing w:line="260" w:lineRule="exact"/>
        <w:ind w:left="16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</w:rPr>
        <w:pict>
          <v:group id="_x0000_s1091" style="position:absolute;left:0;text-align:left;margin-left:86.25pt;margin-top:26.9pt;width:440.25pt;height:198.1pt;z-index:-251657728;mso-position-horizontal-relative:page" coordorigin="1725,538" coordsize="8805,3962">
            <v:group id="_x0000_s1092" style="position:absolute;left:1754;top:568;width:2419;height:0" coordorigin="1754,568" coordsize="2419,0">
              <v:shape id="_x0000_s1115" style="position:absolute;left:1754;top:568;width:2419;height:0" coordorigin="1754,568" coordsize="2419,0" path="m1754,568r2420,e" filled="f" strokecolor="#f0f0f0" strokeweight="1.54pt">
                <v:path arrowok="t"/>
              </v:shape>
              <v:group id="_x0000_s1093" style="position:absolute;left:4174;top:568;width:29;height:0" coordorigin="4174,568" coordsize="29,0">
                <v:shape id="_x0000_s1114" style="position:absolute;left:4174;top:568;width:29;height:0" coordorigin="4174,568" coordsize="29,0" path="m4174,568r28,e" filled="f" strokecolor="#f0f0f0" strokeweight="1.54pt">
                  <v:path arrowok="t"/>
                </v:shape>
                <v:group id="_x0000_s1094" style="position:absolute;left:4202;top:568;width:2290;height:0" coordorigin="4202,568" coordsize="2290,0">
                  <v:shape id="_x0000_s1113" style="position:absolute;left:4202;top:568;width:2290;height:0" coordorigin="4202,568" coordsize="2290,0" path="m4202,568r2290,e" filled="f" strokecolor="#f0f0f0" strokeweight="1.54pt">
                    <v:path arrowok="t"/>
                  </v:shape>
                  <v:group id="_x0000_s1095" style="position:absolute;left:6492;top:568;width:29;height:0" coordorigin="6492,568" coordsize="29,0">
                    <v:shape id="_x0000_s1112" style="position:absolute;left:6492;top:568;width:29;height:0" coordorigin="6492,568" coordsize="29,0" path="m6492,568r29,e" filled="f" strokecolor="#f0f0f0" strokeweight="1.54pt">
                      <v:path arrowok="t"/>
                    </v:shape>
                    <v:group id="_x0000_s1096" style="position:absolute;left:6521;top:568;width:1968;height:0" coordorigin="6521,568" coordsize="1968,0">
                      <v:shape id="_x0000_s1111" style="position:absolute;left:6521;top:568;width:1968;height:0" coordorigin="6521,568" coordsize="1968,0" path="m6521,568r1968,e" filled="f" strokecolor="#f0f0f0" strokeweight="1.54pt">
                        <v:path arrowok="t"/>
                      </v:shape>
                      <v:group id="_x0000_s1097" style="position:absolute;left:8489;top:568;width:29;height:0" coordorigin="8489,568" coordsize="29,0">
                        <v:shape id="_x0000_s1110" style="position:absolute;left:8489;top:568;width:29;height:0" coordorigin="8489,568" coordsize="29,0" path="m8489,568r29,e" filled="f" strokecolor="#f0f0f0" strokeweight="1.54pt">
                          <v:path arrowok="t"/>
                        </v:shape>
                        <v:group id="_x0000_s1098" style="position:absolute;left:8518;top:568;width:1968;height:0" coordorigin="8518,568" coordsize="1968,0">
                          <v:shape id="_x0000_s1109" style="position:absolute;left:8518;top:568;width:1968;height:0" coordorigin="8518,568" coordsize="1968,0" path="m8518,568r1968,e" filled="f" strokecolor="#f0f0f0" strokeweight="1.54pt">
                            <v:path arrowok="t"/>
                          </v:shape>
                          <v:group id="_x0000_s1099" style="position:absolute;left:10500;top:554;width:0;height:91" coordorigin="10500,554" coordsize="0,91">
                            <v:shape id="_x0000_s1108" style="position:absolute;left:10500;top:554;width:0;height:91" coordorigin="10500,554" coordsize="0,91" path="m10500,554r,91e" filled="f" strokecolor="#a1a1a1" strokeweight="1.54pt">
                              <v:path arrowok="t"/>
                            </v:shape>
                            <v:group id="_x0000_s1100" style="position:absolute;left:10486;top:568;width:29;height:0" coordorigin="10486,568" coordsize="29,0">
                              <v:shape id="_x0000_s1107" style="position:absolute;left:10486;top:568;width:29;height:0" coordorigin="10486,568" coordsize="29,0" path="m10486,568r28,e" filled="f" strokecolor="#f0f0f0" strokeweight="1.54pt">
                                <v:path arrowok="t"/>
                              </v:shape>
                              <v:group id="_x0000_s1101" style="position:absolute;left:1786;top:943;width:2357;height:0" coordorigin="1786,943" coordsize="2357,0">
                                <v:shape id="_x0000_s1106" style="position:absolute;left:1786;top:943;width:2357;height:0" coordorigin="1786,943" coordsize="2357,0" path="m1786,943r2356,e" filled="f" strokecolor="#a1a1a1" strokeweight=".82pt">
                                  <v:path arrowok="t"/>
                                </v:shape>
                                <v:group id="_x0000_s1102" style="position:absolute;left:4205;top:943;width:2258;height:0" coordorigin="4205,943" coordsize="2258,0">
                                  <v:shape id="_x0000_s1105" style="position:absolute;left:4205;top:943;width:2258;height:0" coordorigin="4205,943" coordsize="2258,0" path="m4205,943r2258,e" filled="f" strokecolor="#a1a1a1" strokeweight=".82pt">
                                    <v:path arrowok="t"/>
                                  </v:shape>
                                  <v:group id="_x0000_s1103" style="position:absolute;left:1740;top:554;width:0;height:3931" coordorigin="1740,554" coordsize="0,3931">
                                    <v:shape id="_x0000_s1104" style="position:absolute;left:1740;top:554;width:0;height:3931" coordorigin="1740,554" coordsize="0,3931" path="m1740,554r,3931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086" style="position:absolute;left:0;text-align:left;margin-left:325.75pt;margin-top:46.7pt;width:197.4pt;height:.8pt;z-index:-251656704;mso-position-horizontal-relative:page" coordorigin="6515,934" coordsize="3948,16">
            <v:group id="_x0000_s1087" style="position:absolute;left:6523;top:943;width:1934;height:0" coordorigin="6523,943" coordsize="1934,0">
              <v:shape id="_x0000_s1090" style="position:absolute;left:6523;top:943;width:1934;height:0" coordorigin="6523,943" coordsize="1934,0" path="m6523,943r1935,e" filled="f" strokecolor="#a1a1a1" strokeweight=".82pt">
                <v:path arrowok="t"/>
              </v:shape>
              <v:group id="_x0000_s1088" style="position:absolute;left:8520;top:943;width:1934;height:0" coordorigin="8520,943" coordsize="1934,0">
                <v:shape id="_x0000_s1089" style="position:absolute;left:8520;top:943;width:1934;height:0" coordorigin="8520,943" coordsize="1934,0" path="m8520,943r1934,e" filled="f" strokecolor="#a1a1a1" strokeweight=".82pt">
                  <v:path arrowok="t"/>
                </v:shape>
              </v:group>
            </v:group>
            <w10:wrap anchorx="page"/>
          </v:group>
        </w:pic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ž</w:t>
      </w:r>
      <w:r w:rsidRPr="001E0895">
        <w:rPr>
          <w:rFonts w:asciiTheme="minorHAnsi" w:hAnsiTheme="minorHAnsi"/>
          <w:position w:val="-1"/>
          <w:sz w:val="24"/>
          <w:szCs w:val="24"/>
        </w:rPr>
        <w:t xml:space="preserve">i </w:t>
      </w:r>
      <w:r w:rsidRPr="001E0895">
        <w:rPr>
          <w:rFonts w:asciiTheme="minorHAnsi" w:hAnsiTheme="minorHAnsi"/>
          <w:position w:val="-1"/>
          <w:sz w:val="24"/>
          <w:szCs w:val="24"/>
        </w:rPr>
        <w:t>pod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tke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position w:val="-1"/>
          <w:sz w:val="24"/>
          <w:szCs w:val="24"/>
        </w:rPr>
        <w:t>o po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</w:t>
      </w:r>
      <w:r w:rsidRPr="001E0895">
        <w:rPr>
          <w:rFonts w:asciiTheme="minorHAnsi" w:hAnsiTheme="minorHAnsi"/>
          <w:position w:val="-1"/>
          <w:sz w:val="24"/>
          <w:szCs w:val="24"/>
        </w:rPr>
        <w:t>ud</w: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ž</w:t>
      </w:r>
      <w:r w:rsidRPr="001E0895">
        <w:rPr>
          <w:rFonts w:asciiTheme="minorHAnsi" w:hAnsiTheme="minorHAnsi"/>
          <w:position w:val="-1"/>
          <w:sz w:val="24"/>
          <w:szCs w:val="24"/>
        </w:rPr>
        <w:t>bini. At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</w:t>
      </w:r>
      <w:r w:rsidRPr="001E0895">
        <w:rPr>
          <w:rFonts w:asciiTheme="minorHAnsi" w:hAnsiTheme="minorHAnsi"/>
          <w:position w:val="-1"/>
          <w:sz w:val="24"/>
          <w:szCs w:val="24"/>
        </w:rPr>
        <w:t xml:space="preserve">ibut 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mount p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re</w:t>
      </w:r>
      <w:r w:rsidRPr="001E0895">
        <w:rPr>
          <w:rFonts w:asciiTheme="minorHAnsi" w:hAnsiTheme="minorHAnsi"/>
          <w:position w:val="-1"/>
          <w:sz w:val="24"/>
          <w:szCs w:val="24"/>
        </w:rPr>
        <w:t>dst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a</w:t>
      </w:r>
      <w:r w:rsidRPr="001E0895">
        <w:rPr>
          <w:rFonts w:asciiTheme="minorHAnsi" w:hAnsiTheme="minorHAnsi"/>
          <w:position w:val="-1"/>
          <w:sz w:val="24"/>
          <w:szCs w:val="24"/>
        </w:rPr>
        <w:t>vlja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position w:val="-1"/>
          <w:sz w:val="24"/>
          <w:szCs w:val="24"/>
        </w:rPr>
        <w:t>ukupnu v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re</w:t>
      </w:r>
      <w:r w:rsidRPr="001E0895">
        <w:rPr>
          <w:rFonts w:asciiTheme="minorHAnsi" w:hAnsiTheme="minorHAnsi"/>
          <w:position w:val="-1"/>
          <w:sz w:val="24"/>
          <w:szCs w:val="24"/>
        </w:rPr>
        <w:t>dnost po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r</w:t>
      </w:r>
      <w:r w:rsidRPr="001E0895">
        <w:rPr>
          <w:rFonts w:asciiTheme="minorHAnsi" w:hAnsiTheme="minorHAnsi"/>
          <w:position w:val="-1"/>
          <w:sz w:val="24"/>
          <w:szCs w:val="24"/>
        </w:rPr>
        <w:t>ud</w:t>
      </w:r>
      <w:r w:rsidRPr="001E0895">
        <w:rPr>
          <w:rFonts w:asciiTheme="minorHAnsi" w:hAnsiTheme="minorHAnsi"/>
          <w:spacing w:val="1"/>
          <w:position w:val="-1"/>
          <w:sz w:val="24"/>
          <w:szCs w:val="24"/>
        </w:rPr>
        <w:t>ž</w:t>
      </w:r>
      <w:r w:rsidRPr="001E0895">
        <w:rPr>
          <w:rFonts w:asciiTheme="minorHAnsi" w:hAnsiTheme="minorHAnsi"/>
          <w:position w:val="-1"/>
          <w:sz w:val="24"/>
          <w:szCs w:val="24"/>
        </w:rPr>
        <w:t>bin</w:t>
      </w:r>
      <w:r w:rsidRPr="001E0895">
        <w:rPr>
          <w:rFonts w:asciiTheme="minorHAnsi" w:hAnsiTheme="minorHAnsi"/>
          <w:spacing w:val="-1"/>
          <w:position w:val="-1"/>
          <w:sz w:val="24"/>
          <w:szCs w:val="24"/>
        </w:rPr>
        <w:t>e</w:t>
      </w:r>
      <w:r w:rsidRPr="001E0895">
        <w:rPr>
          <w:rFonts w:asciiTheme="minorHAnsi" w:hAnsiTheme="minorHAnsi"/>
          <w:position w:val="-1"/>
          <w:sz w:val="24"/>
          <w:szCs w:val="24"/>
        </w:rPr>
        <w:t>.</w:t>
      </w:r>
    </w:p>
    <w:p w:rsidR="00974EC3" w:rsidRPr="001E0895" w:rsidRDefault="00974EC3">
      <w:pPr>
        <w:spacing w:before="1" w:line="180" w:lineRule="exact"/>
        <w:rPr>
          <w:rFonts w:asciiTheme="minorHAnsi" w:hAnsiTheme="minorHAnsi"/>
          <w:sz w:val="18"/>
          <w:szCs w:val="18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974EC3" w:rsidRPr="001E0895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C87BC8" w:rsidRPr="001E0895" w:rsidTr="00CC608A">
        <w:trPr>
          <w:trHeight w:hRule="exact" w:val="357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66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IDR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66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66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87BC8" w:rsidRPr="001E0895" w:rsidRDefault="00C87BC8" w:rsidP="00C87BC8">
            <w:pPr>
              <w:spacing w:before="66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C87BC8" w:rsidRPr="001E0895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IDQ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i</w:t>
            </w:r>
            <w:r w:rsidRPr="001E0895">
              <w:rPr>
                <w:rFonts w:asciiTheme="minorHAnsi" w:hAnsiTheme="minorHAnsi"/>
                <w:spacing w:val="-1"/>
              </w:rPr>
              <w:t>n</w:t>
            </w:r>
            <w:r w:rsidRPr="001E0895">
              <w:rPr>
                <w:rFonts w:asciiTheme="minorHAnsi" w:hAnsiTheme="minorHAnsi"/>
              </w:rPr>
              <w:t>t</w:t>
            </w:r>
            <w:r w:rsidRPr="001E0895">
              <w:rPr>
                <w:rFonts w:asciiTheme="minorHAnsi" w:hAnsiTheme="minorHAnsi"/>
                <w:spacing w:val="3"/>
              </w:rPr>
              <w:t>e</w:t>
            </w:r>
            <w:r w:rsidRPr="001E0895">
              <w:rPr>
                <w:rFonts w:asciiTheme="minorHAnsi" w:hAnsiTheme="minorHAnsi"/>
                <w:spacing w:val="-1"/>
              </w:rPr>
              <w:t>g</w:t>
            </w:r>
            <w:r w:rsidRPr="001E0895">
              <w:rPr>
                <w:rFonts w:asciiTheme="minorHAnsi" w:hAnsiTheme="minorHAnsi"/>
              </w:rPr>
              <w:t>er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</w:tr>
      <w:tr w:rsidR="00C87BC8" w:rsidRPr="001E0895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Date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datetime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C87BC8" w:rsidRPr="001E0895">
        <w:trPr>
          <w:trHeight w:hRule="exact" w:val="322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3"/>
              </w:rPr>
              <w:t>Text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87BC8" w:rsidRPr="001E0895" w:rsidRDefault="00C87BC8" w:rsidP="00C87BC8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</w:tbl>
    <w:p w:rsidR="00974EC3" w:rsidRPr="001E0895" w:rsidRDefault="00974EC3">
      <w:pPr>
        <w:spacing w:before="17" w:line="200" w:lineRule="exact"/>
        <w:rPr>
          <w:rFonts w:asciiTheme="minorHAnsi" w:hAnsiTheme="minorHAnsi"/>
        </w:rPr>
      </w:pPr>
    </w:p>
    <w:p w:rsidR="00974EC3" w:rsidRPr="001E0895" w:rsidRDefault="00016797" w:rsidP="005733EF">
      <w:pPr>
        <w:pStyle w:val="Heading2"/>
      </w:pPr>
      <w:bookmarkStart w:id="30" w:name="_Toc418371493"/>
      <w:bookmarkStart w:id="31" w:name="_Toc418371643"/>
      <w:r w:rsidRPr="001E0895">
        <w:rPr>
          <w:rFonts w:eastAsia="Times New Roman"/>
          <w:spacing w:val="1"/>
        </w:rPr>
        <w:t>3</w:t>
      </w:r>
      <w:r w:rsidRPr="001E0895">
        <w:rPr>
          <w:rFonts w:eastAsia="Times New Roman"/>
          <w:spacing w:val="-1"/>
        </w:rPr>
        <w:t>.</w:t>
      </w:r>
      <w:r w:rsidRPr="001E0895">
        <w:rPr>
          <w:rFonts w:eastAsia="Times New Roman"/>
        </w:rPr>
        <w:t xml:space="preserve">6    </w:t>
      </w:r>
      <w:r w:rsidRPr="001E0895">
        <w:rPr>
          <w:rFonts w:eastAsia="Times New Roman"/>
          <w:spacing w:val="18"/>
        </w:rPr>
        <w:t xml:space="preserve"> </w:t>
      </w:r>
      <w:r w:rsidR="00C87BC8">
        <w:t>PHOTO</w:t>
      </w:r>
      <w:bookmarkEnd w:id="30"/>
      <w:bookmarkEnd w:id="31"/>
    </w:p>
    <w:p w:rsidR="00974EC3" w:rsidRPr="001E0895" w:rsidRDefault="00016797" w:rsidP="00EA230E">
      <w:pPr>
        <w:spacing w:line="260" w:lineRule="exact"/>
        <w:ind w:left="160" w:right="124"/>
        <w:jc w:val="both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  <w:spacing w:val="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sz w:val="24"/>
          <w:szCs w:val="24"/>
        </w:rPr>
        <w:t>ž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48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tke</w:t>
      </w:r>
      <w:r w:rsidRPr="001E0895">
        <w:rPr>
          <w:rFonts w:asciiTheme="minorHAnsi" w:hAnsiTheme="minorHAnsi"/>
          <w:spacing w:val="47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o</w:t>
      </w:r>
      <w:r w:rsidRPr="001E0895">
        <w:rPr>
          <w:rFonts w:asciiTheme="minorHAnsi" w:hAnsiTheme="minorHAnsi"/>
          <w:spacing w:val="50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poj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3"/>
          <w:sz w:val="24"/>
          <w:szCs w:val="24"/>
        </w:rPr>
        <w:t>i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ač</w:t>
      </w:r>
      <w:r w:rsidRPr="001E0895">
        <w:rPr>
          <w:rFonts w:asciiTheme="minorHAnsi" w:hAnsiTheme="minorHAnsi"/>
          <w:sz w:val="24"/>
          <w:szCs w:val="24"/>
        </w:rPr>
        <w:t>nim</w:t>
      </w:r>
      <w:r w:rsidRPr="001E0895">
        <w:rPr>
          <w:rFonts w:asciiTheme="minorHAnsi" w:hAnsiTheme="minorHAnsi"/>
          <w:spacing w:val="48"/>
          <w:sz w:val="24"/>
          <w:szCs w:val="24"/>
        </w:rPr>
        <w:t xml:space="preserve"> </w:t>
      </w:r>
      <w:r w:rsidR="00EA230E">
        <w:rPr>
          <w:rFonts w:asciiTheme="minorHAnsi" w:hAnsiTheme="minorHAnsi"/>
          <w:sz w:val="24"/>
          <w:szCs w:val="24"/>
        </w:rPr>
        <w:t>fotografijama korisnika.</w:t>
      </w:r>
      <w:r w:rsidRPr="001E0895">
        <w:rPr>
          <w:rFonts w:asciiTheme="minorHAnsi" w:hAnsiTheme="minorHAnsi"/>
        </w:rPr>
        <w:pict>
          <v:group id="_x0000_s1061" style="position:absolute;left:0;text-align:left;margin-left:86.25pt;margin-top:54.85pt;width:440.25pt;height:86pt;z-index:-251655680;mso-position-horizontal-relative:page;mso-position-vertical-relative:text" coordorigin="1725,1097" coordsize="8805,1720">
            <v:group id="_x0000_s1062" style="position:absolute;left:1754;top:1126;width:2417;height:0" coordorigin="1754,1126" coordsize="2417,0">
              <v:shape id="_x0000_s1085" style="position:absolute;left:1754;top:1126;width:2417;height:0" coordorigin="1754,1126" coordsize="2417,0" path="m1754,1126r2417,e" filled="f" strokecolor="#f0f0f0" strokeweight="1.54pt">
                <v:path arrowok="t"/>
              </v:shape>
              <v:group id="_x0000_s1063" style="position:absolute;left:4171;top:1126;width:29;height:0" coordorigin="4171,1126" coordsize="29,0">
                <v:shape id="_x0000_s1084" style="position:absolute;left:4171;top:1126;width:29;height:0" coordorigin="4171,1126" coordsize="29,0" path="m4171,1126r29,e" filled="f" strokecolor="#f0f0f0" strokeweight="1.54pt">
                  <v:path arrowok="t"/>
                </v:shape>
                <v:group id="_x0000_s1064" style="position:absolute;left:4200;top:1126;width:2294;height:0" coordorigin="4200,1126" coordsize="2294,0">
                  <v:shape id="_x0000_s1083" style="position:absolute;left:4200;top:1126;width:2294;height:0" coordorigin="4200,1126" coordsize="2294,0" path="m4200,1126r2294,e" filled="f" strokecolor="#f0f0f0" strokeweight="1.54pt">
                    <v:path arrowok="t"/>
                  </v:shape>
                  <v:group id="_x0000_s1065" style="position:absolute;left:6494;top:1126;width:29;height:0" coordorigin="6494,1126" coordsize="29,0">
                    <v:shape id="_x0000_s1082" style="position:absolute;left:6494;top:1126;width:29;height:0" coordorigin="6494,1126" coordsize="29,0" path="m6494,1126r29,e" filled="f" strokecolor="#f0f0f0" strokeweight="1.54pt">
                      <v:path arrowok="t"/>
                    </v:shape>
                    <v:group id="_x0000_s1066" style="position:absolute;left:6523;top:1126;width:1973;height:0" coordorigin="6523,1126" coordsize="1973,0">
                      <v:shape id="_x0000_s1081" style="position:absolute;left:6523;top:1126;width:1973;height:0" coordorigin="6523,1126" coordsize="1973,0" path="m6523,1126r1973,e" filled="f" strokecolor="#f0f0f0" strokeweight="1.54pt">
                        <v:path arrowok="t"/>
                      </v:shape>
                      <v:group id="_x0000_s1067" style="position:absolute;left:8496;top:1126;width:29;height:0" coordorigin="8496,1126" coordsize="29,0">
                        <v:shape id="_x0000_s1080" style="position:absolute;left:8496;top:1126;width:29;height:0" coordorigin="8496,1126" coordsize="29,0" path="m8496,1126r29,e" filled="f" strokecolor="#f0f0f0" strokeweight="1.54pt">
                          <v:path arrowok="t"/>
                        </v:shape>
                        <v:group id="_x0000_s1068" style="position:absolute;left:8525;top:1126;width:1961;height:0" coordorigin="8525,1126" coordsize="1961,0">
                          <v:shape id="_x0000_s1079" style="position:absolute;left:8525;top:1126;width:1961;height:0" coordorigin="8525,1126" coordsize="1961,0" path="m8525,1126r1961,e" filled="f" strokecolor="#f0f0f0" strokeweight="1.54pt">
                            <v:path arrowok="t"/>
                          </v:shape>
                          <v:group id="_x0000_s1069" style="position:absolute;left:10500;top:1112;width:0;height:91" coordorigin="10500,1112" coordsize="0,91">
                            <v:shape id="_x0000_s1078" style="position:absolute;left:10500;top:1112;width:0;height:91" coordorigin="10500,1112" coordsize="0,91" path="m10500,1112r,91e" filled="f" strokecolor="#a1a1a1" strokeweight="1.54pt">
                              <v:path arrowok="t"/>
                            </v:shape>
                            <v:group id="_x0000_s1070" style="position:absolute;left:10486;top:1126;width:29;height:0" coordorigin="10486,1126" coordsize="29,0">
                              <v:shape id="_x0000_s1077" style="position:absolute;left:10486;top:1126;width:29;height:0" coordorigin="10486,1126" coordsize="29,0" path="m10486,1126r28,e" filled="f" strokecolor="#f0f0f0" strokeweight="1.54pt">
                                <v:path arrowok="t"/>
                              </v:shape>
                              <v:group id="_x0000_s1071" style="position:absolute;left:1786;top:1501;width:2354;height:0" coordorigin="1786,1501" coordsize="2354,0">
                                <v:shape id="_x0000_s1076" style="position:absolute;left:1786;top:1501;width:2354;height:0" coordorigin="1786,1501" coordsize="2354,0" path="m1786,1501r2354,e" filled="f" strokecolor="#a1a1a1" strokeweight=".82pt">
                                  <v:path arrowok="t"/>
                                </v:shape>
                                <v:group id="_x0000_s1072" style="position:absolute;left:4202;top:1501;width:2261;height:0" coordorigin="4202,1501" coordsize="2261,0">
                                  <v:shape id="_x0000_s1075" style="position:absolute;left:4202;top:1501;width:2261;height:0" coordorigin="4202,1501" coordsize="2261,0" path="m4202,1501r2261,e" filled="f" strokecolor="#a1a1a1" strokeweight=".82pt">
                                    <v:path arrowok="t"/>
                                  </v:shape>
                                  <v:group id="_x0000_s1073" style="position:absolute;left:1740;top:1112;width:0;height:1690" coordorigin="1740,1112" coordsize="0,1690">
                                    <v:shape id="_x0000_s1074" style="position:absolute;left:1740;top:1112;width:0;height:1690" coordorigin="1740,1112" coordsize="0,1690" path="m1740,1112r,1690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056" style="position:absolute;left:0;text-align:left;margin-left:325.85pt;margin-top:74.65pt;width:197.25pt;height:.8pt;z-index:-251654656;mso-position-horizontal-relative:page;mso-position-vertical-relative:text" coordorigin="6517,1493" coordsize="3945,16">
            <v:group id="_x0000_s1057" style="position:absolute;left:6526;top:1501;width:1939;height:0" coordorigin="6526,1501" coordsize="1939,0">
              <v:shape id="_x0000_s1060" style="position:absolute;left:6526;top:1501;width:1939;height:0" coordorigin="6526,1501" coordsize="1939,0" path="m6526,1501r1939,e" filled="f" strokecolor="#a1a1a1" strokeweight=".82pt">
                <v:path arrowok="t"/>
              </v:shape>
              <v:group id="_x0000_s1058" style="position:absolute;left:8527;top:1501;width:1927;height:0" coordorigin="8527,1501" coordsize="1927,0">
                <v:shape id="_x0000_s1059" style="position:absolute;left:8527;top:1501;width:1927;height:0" coordorigin="8527,1501" coordsize="1927,0" path="m8527,1501r1927,e" filled="f" strokecolor="#a1a1a1" strokeweight=".82pt">
                  <v:path arrowok="t"/>
                </v:shape>
              </v:group>
            </v:group>
            <w10:wrap anchorx="page"/>
          </v:group>
        </w:pict>
      </w:r>
    </w:p>
    <w:p w:rsidR="00974EC3" w:rsidRPr="001E0895" w:rsidRDefault="00974EC3">
      <w:pPr>
        <w:spacing w:before="4" w:line="160" w:lineRule="exact"/>
        <w:rPr>
          <w:rFonts w:asciiTheme="minorHAnsi" w:hAnsiTheme="minorHAnsi"/>
          <w:sz w:val="17"/>
          <w:szCs w:val="17"/>
        </w:rPr>
      </w:pPr>
    </w:p>
    <w:p w:rsidR="00974EC3" w:rsidRPr="001E0895" w:rsidRDefault="00974EC3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974EC3" w:rsidRPr="001E0895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974EC3" w:rsidRPr="001E0895" w:rsidTr="00A922CA">
        <w:trPr>
          <w:trHeight w:hRule="exact" w:val="384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1679C9" w:rsidP="001679C9">
            <w:pPr>
              <w:spacing w:before="69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IDP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B36559" w:rsidP="00B36559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B36559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974EC3" w:rsidRPr="001E0895">
        <w:trPr>
          <w:trHeight w:hRule="exact" w:val="319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75508C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IDU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B36559" w:rsidP="00B36559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B36559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</w:tr>
      <w:tr w:rsidR="00417DDC" w:rsidRPr="001E0895">
        <w:trPr>
          <w:trHeight w:hRule="exact" w:val="319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417DDC" w:rsidRDefault="00417DDC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Conent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17DDC" w:rsidRDefault="00417DDC" w:rsidP="00B36559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binary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17DDC" w:rsidRDefault="00417DDC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417DDC" w:rsidRPr="001E0895" w:rsidRDefault="00417DDC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75508C" w:rsidRPr="001E0895">
        <w:trPr>
          <w:trHeight w:hRule="exact" w:val="32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75508C" w:rsidRPr="001E0895" w:rsidRDefault="0075508C" w:rsidP="0075508C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NumCuddles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75508C" w:rsidRPr="001E0895" w:rsidRDefault="0075508C" w:rsidP="0075508C">
            <w:pPr>
              <w:spacing w:before="54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75508C" w:rsidRPr="001E0895" w:rsidRDefault="0075508C" w:rsidP="0075508C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75508C" w:rsidRPr="001E0895" w:rsidRDefault="0075508C" w:rsidP="0075508C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75508C" w:rsidRPr="001E0895" w:rsidTr="00417DD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75508C" w:rsidRPr="001E0895" w:rsidRDefault="0075508C" w:rsidP="0075508C">
            <w:pPr>
              <w:spacing w:before="52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NumSlaps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75508C" w:rsidRPr="001E0895" w:rsidRDefault="0075508C" w:rsidP="0075508C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i</w:t>
            </w:r>
            <w:r w:rsidRPr="001E0895">
              <w:rPr>
                <w:rFonts w:asciiTheme="minorHAnsi" w:hAnsiTheme="minorHAnsi"/>
                <w:spacing w:val="-1"/>
              </w:rPr>
              <w:t>n</w:t>
            </w:r>
            <w:r w:rsidRPr="001E0895">
              <w:rPr>
                <w:rFonts w:asciiTheme="minorHAnsi" w:hAnsiTheme="minorHAnsi"/>
              </w:rPr>
              <w:t>t</w:t>
            </w:r>
            <w:r w:rsidRPr="001E0895">
              <w:rPr>
                <w:rFonts w:asciiTheme="minorHAnsi" w:hAnsiTheme="minorHAnsi"/>
                <w:spacing w:val="3"/>
              </w:rPr>
              <w:t>e</w:t>
            </w:r>
            <w:r w:rsidRPr="001E0895">
              <w:rPr>
                <w:rFonts w:asciiTheme="minorHAnsi" w:hAnsiTheme="minorHAnsi"/>
                <w:spacing w:val="-1"/>
              </w:rPr>
              <w:t>g</w:t>
            </w:r>
            <w:r w:rsidRPr="001E0895">
              <w:rPr>
                <w:rFonts w:asciiTheme="minorHAnsi" w:hAnsiTheme="minorHAnsi"/>
              </w:rPr>
              <w:t>er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75508C" w:rsidRPr="001E0895" w:rsidRDefault="0075508C" w:rsidP="0075508C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75508C" w:rsidRPr="001E0895" w:rsidRDefault="0075508C" w:rsidP="0075508C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417DDC" w:rsidRPr="001E0895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417DDC" w:rsidRDefault="006E68B8" w:rsidP="00417DDC">
            <w:pPr>
              <w:spacing w:before="52"/>
              <w:ind w:left="29"/>
              <w:rPr>
                <w:rFonts w:asciiTheme="minorHAnsi" w:hAnsiTheme="minorHAnsi"/>
                <w:spacing w:val="1"/>
              </w:rPr>
            </w:pPr>
            <w:r>
              <w:rPr>
                <w:rFonts w:asciiTheme="minorHAnsi" w:hAnsiTheme="minorHAnsi"/>
                <w:spacing w:val="1"/>
              </w:rPr>
              <w:t>Description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417DDC" w:rsidRPr="001E0895" w:rsidRDefault="00417DDC" w:rsidP="00417DDC">
            <w:pPr>
              <w:spacing w:before="52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417DDC" w:rsidRPr="001E0895" w:rsidRDefault="00417DDC" w:rsidP="00417DDC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417DDC" w:rsidRPr="001E0895" w:rsidRDefault="00417DDC" w:rsidP="00417DDC">
            <w:pPr>
              <w:spacing w:before="54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417DDC" w:rsidRPr="001E0895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417DDC" w:rsidRDefault="006E68B8" w:rsidP="00417DDC">
            <w:pPr>
              <w:spacing w:before="52"/>
              <w:ind w:left="29"/>
              <w:rPr>
                <w:rFonts w:asciiTheme="minorHAnsi" w:hAnsiTheme="minorHAnsi"/>
                <w:spacing w:val="1"/>
              </w:rPr>
            </w:pPr>
            <w:r>
              <w:rPr>
                <w:rFonts w:asciiTheme="minorHAnsi" w:hAnsiTheme="minorHAnsi"/>
                <w:spacing w:val="1"/>
              </w:rPr>
              <w:t>Date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417DDC" w:rsidRPr="001E0895" w:rsidRDefault="00417DDC" w:rsidP="00417DDC">
            <w:pPr>
              <w:spacing w:before="52"/>
              <w:ind w:left="3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417DDC" w:rsidRPr="001E0895" w:rsidRDefault="00417DDC" w:rsidP="00417DDC">
            <w:pPr>
              <w:spacing w:before="52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417DDC" w:rsidRPr="001E0895" w:rsidRDefault="00417DDC" w:rsidP="00417DDC">
            <w:pPr>
              <w:spacing w:before="52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</w:tbl>
    <w:p w:rsidR="00974EC3" w:rsidRDefault="00974EC3">
      <w:pPr>
        <w:spacing w:before="17" w:line="200" w:lineRule="exact"/>
        <w:rPr>
          <w:rFonts w:asciiTheme="minorHAnsi" w:hAnsiTheme="minorHAnsi"/>
        </w:rPr>
      </w:pPr>
    </w:p>
    <w:p w:rsidR="004E1083" w:rsidRPr="001E0895" w:rsidRDefault="004E1083" w:rsidP="005733EF">
      <w:pPr>
        <w:pStyle w:val="Heading2"/>
      </w:pPr>
      <w:bookmarkStart w:id="32" w:name="_Toc418371494"/>
      <w:bookmarkStart w:id="33" w:name="_Toc418371644"/>
      <w:r w:rsidRPr="001E0895">
        <w:rPr>
          <w:rFonts w:eastAsia="Times New Roman"/>
          <w:spacing w:val="1"/>
        </w:rPr>
        <w:t>3</w:t>
      </w:r>
      <w:r w:rsidRPr="001E0895">
        <w:rPr>
          <w:rFonts w:eastAsia="Times New Roman"/>
        </w:rPr>
        <w:t xml:space="preserve">.7    </w:t>
      </w:r>
      <w:r w:rsidRPr="001E0895">
        <w:rPr>
          <w:rFonts w:eastAsia="Times New Roman"/>
          <w:spacing w:val="18"/>
        </w:rPr>
        <w:t xml:space="preserve"> </w:t>
      </w:r>
      <w:r w:rsidR="005733EF">
        <w:t>MESSAGE</w:t>
      </w:r>
      <w:bookmarkEnd w:id="32"/>
      <w:bookmarkEnd w:id="33"/>
    </w:p>
    <w:p w:rsidR="004E1083" w:rsidRPr="001E0895" w:rsidRDefault="004E1083" w:rsidP="004E1083">
      <w:pPr>
        <w:spacing w:line="260" w:lineRule="exact"/>
        <w:ind w:left="16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</w:rPr>
        <w:pict>
          <v:group id="_x0000_s1339" style="position:absolute;left:0;text-align:left;margin-left:86.25pt;margin-top:13.1pt;width:440.25pt;height:54pt;z-index:-251647488;mso-position-horizontal-relative:page" coordorigin="1725,262" coordsize="8805,1080">
            <v:group id="_x0000_s1340" style="position:absolute;left:1754;top:292;width:2417;height:0" coordorigin="1754,292" coordsize="2417,0">
              <v:shape id="_x0000_s1341" style="position:absolute;left:1754;top:292;width:2417;height:0" coordorigin="1754,292" coordsize="2417,0" path="m1754,292r2417,e" filled="f" strokecolor="#f0f0f0" strokeweight="1.54pt">
                <v:path arrowok="t"/>
              </v:shape>
              <v:group id="_x0000_s1342" style="position:absolute;left:4171;top:292;width:29;height:0" coordorigin="4171,292" coordsize="29,0">
                <v:shape id="_x0000_s1343" style="position:absolute;left:4171;top:292;width:29;height:0" coordorigin="4171,292" coordsize="29,0" path="m4171,292r29,e" filled="f" strokecolor="#f0f0f0" strokeweight="1.54pt">
                  <v:path arrowok="t"/>
                </v:shape>
                <v:group id="_x0000_s1344" style="position:absolute;left:4200;top:292;width:2294;height:0" coordorigin="4200,292" coordsize="2294,0">
                  <v:shape id="_x0000_s1345" style="position:absolute;left:4200;top:292;width:2294;height:0" coordorigin="4200,292" coordsize="2294,0" path="m4200,292r2294,e" filled="f" strokecolor="#f0f0f0" strokeweight="1.54pt">
                    <v:path arrowok="t"/>
                  </v:shape>
                  <v:group id="_x0000_s1346" style="position:absolute;left:6494;top:292;width:29;height:0" coordorigin="6494,292" coordsize="29,0">
                    <v:shape id="_x0000_s1347" style="position:absolute;left:6494;top:292;width:29;height:0" coordorigin="6494,292" coordsize="29,0" path="m6494,292r29,e" filled="f" strokecolor="#f0f0f0" strokeweight="1.54pt">
                      <v:path arrowok="t"/>
                    </v:shape>
                    <v:group id="_x0000_s1348" style="position:absolute;left:6523;top:292;width:1973;height:0" coordorigin="6523,292" coordsize="1973,0">
                      <v:shape id="_x0000_s1349" style="position:absolute;left:6523;top:292;width:1973;height:0" coordorigin="6523,292" coordsize="1973,0" path="m6523,292r1973,e" filled="f" strokecolor="#f0f0f0" strokeweight="1.54pt">
                        <v:path arrowok="t"/>
                      </v:shape>
                      <v:group id="_x0000_s1350" style="position:absolute;left:8496;top:292;width:29;height:0" coordorigin="8496,292" coordsize="29,0">
                        <v:shape id="_x0000_s1351" style="position:absolute;left:8496;top:292;width:29;height:0" coordorigin="8496,292" coordsize="29,0" path="m8496,292r29,e" filled="f" strokecolor="#f0f0f0" strokeweight="1.54pt">
                          <v:path arrowok="t"/>
                        </v:shape>
                        <v:group id="_x0000_s1352" style="position:absolute;left:8525;top:292;width:1961;height:0" coordorigin="8525,292" coordsize="1961,0">
                          <v:shape id="_x0000_s1353" style="position:absolute;left:8525;top:292;width:1961;height:0" coordorigin="8525,292" coordsize="1961,0" path="m8525,292r1961,e" filled="f" strokecolor="#f0f0f0" strokeweight="1.54pt">
                            <v:path arrowok="t"/>
                          </v:shape>
                          <v:group id="_x0000_s1354" style="position:absolute;left:10500;top:278;width:0;height:91" coordorigin="10500,278" coordsize="0,91">
                            <v:shape id="_x0000_s1355" style="position:absolute;left:10500;top:278;width:0;height:91" coordorigin="10500,278" coordsize="0,91" path="m10500,278r,91e" filled="f" strokecolor="#a1a1a1" strokeweight="1.54pt">
                              <v:path arrowok="t"/>
                            </v:shape>
                            <v:group id="_x0000_s1356" style="position:absolute;left:10486;top:292;width:29;height:0" coordorigin="10486,292" coordsize="29,0">
                              <v:shape id="_x0000_s1357" style="position:absolute;left:10486;top:292;width:29;height:0" coordorigin="10486,292" coordsize="29,0" path="m10486,292r28,e" filled="f" strokecolor="#f0f0f0" strokeweight="1.54pt">
                                <v:path arrowok="t"/>
                              </v:shape>
                              <v:group id="_x0000_s1358" style="position:absolute;left:1786;top:667;width:2354;height:0" coordorigin="1786,667" coordsize="2354,0">
                                <v:shape id="_x0000_s1359" style="position:absolute;left:1786;top:667;width:2354;height:0" coordorigin="1786,667" coordsize="2354,0" path="m1786,667r2354,e" filled="f" strokecolor="#a1a1a1" strokeweight=".82pt">
                                  <v:path arrowok="t"/>
                                </v:shape>
                                <v:group id="_x0000_s1360" style="position:absolute;left:4202;top:667;width:2261;height:0" coordorigin="4202,667" coordsize="2261,0">
                                  <v:shape id="_x0000_s1361" style="position:absolute;left:4202;top:667;width:2261;height:0" coordorigin="4202,667" coordsize="2261,0" path="m4202,667r2261,e" filled="f" strokecolor="#a1a1a1" strokeweight=".82pt">
                                    <v:path arrowok="t"/>
                                  </v:shape>
                                  <v:group id="_x0000_s1362" style="position:absolute;left:1740;top:278;width:0;height:1049" coordorigin="1740,278" coordsize="0,1049">
                                    <v:shape id="_x0000_s1363" style="position:absolute;left:1740;top:278;width:0;height:1049" coordorigin="1740,278" coordsize="0,1049" path="m1740,278r,1049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364" style="position:absolute;left:0;text-align:left;margin-left:325.85pt;margin-top:32.9pt;width:197.25pt;height:.8pt;z-index:-251646464;mso-position-horizontal-relative:page" coordorigin="6517,658" coordsize="3945,16">
            <v:group id="_x0000_s1365" style="position:absolute;left:6526;top:667;width:1939;height:0" coordorigin="6526,667" coordsize="1939,0">
              <v:shape id="_x0000_s1366" style="position:absolute;left:6526;top:667;width:1939;height:0" coordorigin="6526,667" coordsize="1939,0" path="m6526,667r1939,e" filled="f" strokecolor="#a1a1a1" strokeweight=".82pt">
                <v:path arrowok="t"/>
              </v:shape>
              <v:group id="_x0000_s1367" style="position:absolute;left:8527;top:667;width:1927;height:0" coordorigin="8527,667" coordsize="1927,0">
                <v:shape id="_x0000_s1368" style="position:absolute;left:8527;top:667;width:1927;height:0" coordorigin="8527,667" coordsize="1927,0" path="m8527,667r1927,e" filled="f" strokecolor="#a1a1a1" strokeweight=".82pt">
                  <v:path arrowok="t"/>
                </v:shape>
              </v:group>
            </v:group>
            <w10:wrap anchorx="page"/>
          </v:group>
        </w:pict>
      </w:r>
      <w:r w:rsidRPr="001E0895">
        <w:rPr>
          <w:rFonts w:asciiTheme="minorHAnsi" w:hAnsiTheme="minorHAnsi"/>
          <w:spacing w:val="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sz w:val="24"/>
          <w:szCs w:val="24"/>
        </w:rPr>
        <w:t>ž</w:t>
      </w:r>
      <w:r w:rsidRPr="001E0895">
        <w:rPr>
          <w:rFonts w:asciiTheme="minorHAnsi" w:hAnsiTheme="minorHAnsi"/>
          <w:sz w:val="24"/>
          <w:szCs w:val="24"/>
        </w:rPr>
        <w:t>i 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tke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5B66EB">
        <w:rPr>
          <w:rFonts w:asciiTheme="minorHAnsi" w:hAnsiTheme="minorHAnsi"/>
          <w:sz w:val="24"/>
          <w:szCs w:val="24"/>
        </w:rPr>
        <w:t>o porukama koje pripadaju konverzacijama</w:t>
      </w:r>
      <w:r w:rsidRPr="001E0895">
        <w:rPr>
          <w:rFonts w:asciiTheme="minorHAnsi" w:hAnsiTheme="minorHAnsi"/>
          <w:sz w:val="24"/>
          <w:szCs w:val="24"/>
        </w:rPr>
        <w:t>.</w:t>
      </w:r>
    </w:p>
    <w:p w:rsidR="004E1083" w:rsidRPr="001E0895" w:rsidRDefault="004E1083" w:rsidP="004E1083">
      <w:pPr>
        <w:spacing w:before="8" w:line="80" w:lineRule="exact"/>
        <w:rPr>
          <w:rFonts w:asciiTheme="minorHAnsi" w:hAnsiTheme="minorHAnsi"/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4E1083" w:rsidRPr="001E0895" w:rsidTr="00397822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4E1083" w:rsidRPr="001E0895" w:rsidRDefault="004E1083" w:rsidP="00397822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4E1083" w:rsidRPr="001E0895" w:rsidRDefault="004E1083" w:rsidP="00397822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4E1083" w:rsidRPr="001E0895" w:rsidRDefault="004E1083" w:rsidP="00397822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4E1083" w:rsidRPr="001E0895" w:rsidRDefault="004E1083" w:rsidP="00397822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4E1083" w:rsidRPr="001E0895" w:rsidTr="00397822">
        <w:trPr>
          <w:trHeight w:hRule="exact" w:val="483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326AAF" w:rsidP="00397822">
            <w:pPr>
              <w:spacing w:before="69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IDM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4E1083" w:rsidP="00397822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4E1083" w:rsidP="00397822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4E1083" w:rsidRPr="001E0895" w:rsidRDefault="004E1083" w:rsidP="00397822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4E1083" w:rsidRPr="001E0895" w:rsidTr="00397822">
        <w:trPr>
          <w:trHeight w:hRule="exact" w:val="483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326AAF" w:rsidP="00397822">
            <w:pPr>
              <w:spacing w:before="69"/>
              <w:ind w:left="29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IDC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326AAF" w:rsidP="00397822">
            <w:pPr>
              <w:spacing w:before="69"/>
              <w:ind w:left="37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4E1083" w:rsidP="00397822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4E1083" w:rsidRPr="001E0895" w:rsidRDefault="00326AAF" w:rsidP="00326AAF">
            <w:pPr>
              <w:spacing w:before="6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Yes</w:t>
            </w:r>
          </w:p>
        </w:tc>
      </w:tr>
      <w:tr w:rsidR="004E1083" w:rsidRPr="001E0895" w:rsidTr="00397822">
        <w:trPr>
          <w:trHeight w:hRule="exact" w:val="483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326AAF" w:rsidP="00397822">
            <w:pPr>
              <w:spacing w:before="69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Date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326AAF" w:rsidP="00397822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datetime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E1083" w:rsidRPr="001E0895" w:rsidRDefault="004E1083" w:rsidP="00397822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4E1083" w:rsidRPr="001E0895" w:rsidRDefault="004E1083" w:rsidP="00397822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4E1083" w:rsidRPr="001E0895" w:rsidTr="00397822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4E1083" w:rsidRPr="001E0895" w:rsidRDefault="00326AAF" w:rsidP="00397822">
            <w:pPr>
              <w:spacing w:before="54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1"/>
              </w:rPr>
              <w:t>Text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4E1083" w:rsidRPr="001E0895" w:rsidRDefault="00326AAF" w:rsidP="00397822">
            <w:pPr>
              <w:spacing w:before="54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text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4E1083" w:rsidRPr="001E0895" w:rsidRDefault="004E1083" w:rsidP="00397822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4E1083" w:rsidRPr="001E0895" w:rsidRDefault="004E1083" w:rsidP="00397822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</w:tbl>
    <w:p w:rsidR="004E1083" w:rsidRDefault="004E1083">
      <w:pPr>
        <w:spacing w:before="17" w:line="200" w:lineRule="exact"/>
        <w:rPr>
          <w:rFonts w:asciiTheme="minorHAnsi" w:hAnsiTheme="minorHAnsi"/>
        </w:rPr>
      </w:pPr>
    </w:p>
    <w:p w:rsidR="004E1083" w:rsidRPr="001E0895" w:rsidRDefault="004E1083">
      <w:pPr>
        <w:spacing w:before="17" w:line="200" w:lineRule="exact"/>
        <w:rPr>
          <w:rFonts w:asciiTheme="minorHAnsi" w:hAnsiTheme="minorHAnsi"/>
        </w:rPr>
      </w:pPr>
    </w:p>
    <w:p w:rsidR="00974EC3" w:rsidRPr="001E0895" w:rsidRDefault="00016797" w:rsidP="00EB68FA">
      <w:pPr>
        <w:pStyle w:val="Heading2"/>
      </w:pPr>
      <w:bookmarkStart w:id="34" w:name="_Toc418371495"/>
      <w:bookmarkStart w:id="35" w:name="_Toc418371645"/>
      <w:r w:rsidRPr="001E0895">
        <w:rPr>
          <w:rFonts w:eastAsia="Times New Roman" w:cs="Times New Roman"/>
          <w:spacing w:val="1"/>
        </w:rPr>
        <w:t>3</w:t>
      </w:r>
      <w:r w:rsidRPr="001E0895">
        <w:rPr>
          <w:rFonts w:eastAsia="Times New Roman" w:cs="Times New Roman"/>
        </w:rPr>
        <w:t>.</w:t>
      </w:r>
      <w:r w:rsidR="00833EEA">
        <w:t>8</w:t>
      </w:r>
      <w:r w:rsidRPr="001E0895">
        <w:rPr>
          <w:rFonts w:eastAsia="Times New Roman" w:cs="Times New Roman"/>
        </w:rPr>
        <w:t xml:space="preserve">    </w:t>
      </w:r>
      <w:r w:rsidRPr="001E0895">
        <w:rPr>
          <w:rFonts w:eastAsia="Times New Roman" w:cs="Times New Roman"/>
          <w:spacing w:val="18"/>
        </w:rPr>
        <w:t xml:space="preserve"> </w:t>
      </w:r>
      <w:r w:rsidR="008C2158">
        <w:t>ADMINISTRATOR</w:t>
      </w:r>
      <w:bookmarkEnd w:id="34"/>
      <w:bookmarkEnd w:id="35"/>
    </w:p>
    <w:p w:rsidR="00974EC3" w:rsidRPr="001E0895" w:rsidRDefault="00016797">
      <w:pPr>
        <w:spacing w:line="260" w:lineRule="exact"/>
        <w:ind w:left="160"/>
        <w:rPr>
          <w:rFonts w:asciiTheme="minorHAnsi" w:hAnsiTheme="minorHAnsi"/>
          <w:sz w:val="24"/>
          <w:szCs w:val="24"/>
        </w:rPr>
      </w:pPr>
      <w:r w:rsidRPr="001E0895">
        <w:rPr>
          <w:rFonts w:asciiTheme="minorHAnsi" w:hAnsiTheme="minorHAnsi"/>
        </w:rPr>
        <w:pict>
          <v:group id="_x0000_s1031" style="position:absolute;left:0;text-align:left;margin-left:86.25pt;margin-top:13.1pt;width:440.25pt;height:54pt;z-index:-251653632;mso-position-horizontal-relative:page" coordorigin="1725,262" coordsize="8805,1080">
            <v:group id="_x0000_s1032" style="position:absolute;left:1754;top:292;width:2417;height:0" coordorigin="1754,292" coordsize="2417,0">
              <v:shape id="_x0000_s1055" style="position:absolute;left:1754;top:292;width:2417;height:0" coordorigin="1754,292" coordsize="2417,0" path="m1754,292r2417,e" filled="f" strokecolor="#f0f0f0" strokeweight="1.54pt">
                <v:path arrowok="t"/>
              </v:shape>
              <v:group id="_x0000_s1033" style="position:absolute;left:4171;top:292;width:29;height:0" coordorigin="4171,292" coordsize="29,0">
                <v:shape id="_x0000_s1054" style="position:absolute;left:4171;top:292;width:29;height:0" coordorigin="4171,292" coordsize="29,0" path="m4171,292r29,e" filled="f" strokecolor="#f0f0f0" strokeweight="1.54pt">
                  <v:path arrowok="t"/>
                </v:shape>
                <v:group id="_x0000_s1034" style="position:absolute;left:4200;top:292;width:2294;height:0" coordorigin="4200,292" coordsize="2294,0">
                  <v:shape id="_x0000_s1053" style="position:absolute;left:4200;top:292;width:2294;height:0" coordorigin="4200,292" coordsize="2294,0" path="m4200,292r2294,e" filled="f" strokecolor="#f0f0f0" strokeweight="1.54pt">
                    <v:path arrowok="t"/>
                  </v:shape>
                  <v:group id="_x0000_s1035" style="position:absolute;left:6494;top:292;width:29;height:0" coordorigin="6494,292" coordsize="29,0">
                    <v:shape id="_x0000_s1052" style="position:absolute;left:6494;top:292;width:29;height:0" coordorigin="6494,292" coordsize="29,0" path="m6494,292r29,e" filled="f" strokecolor="#f0f0f0" strokeweight="1.54pt">
                      <v:path arrowok="t"/>
                    </v:shape>
                    <v:group id="_x0000_s1036" style="position:absolute;left:6523;top:292;width:1973;height:0" coordorigin="6523,292" coordsize="1973,0">
                      <v:shape id="_x0000_s1051" style="position:absolute;left:6523;top:292;width:1973;height:0" coordorigin="6523,292" coordsize="1973,0" path="m6523,292r1973,e" filled="f" strokecolor="#f0f0f0" strokeweight="1.54pt">
                        <v:path arrowok="t"/>
                      </v:shape>
                      <v:group id="_x0000_s1037" style="position:absolute;left:8496;top:292;width:29;height:0" coordorigin="8496,292" coordsize="29,0">
                        <v:shape id="_x0000_s1050" style="position:absolute;left:8496;top:292;width:29;height:0" coordorigin="8496,292" coordsize="29,0" path="m8496,292r29,e" filled="f" strokecolor="#f0f0f0" strokeweight="1.54pt">
                          <v:path arrowok="t"/>
                        </v:shape>
                        <v:group id="_x0000_s1038" style="position:absolute;left:8525;top:292;width:1961;height:0" coordorigin="8525,292" coordsize="1961,0">
                          <v:shape id="_x0000_s1049" style="position:absolute;left:8525;top:292;width:1961;height:0" coordorigin="8525,292" coordsize="1961,0" path="m8525,292r1961,e" filled="f" strokecolor="#f0f0f0" strokeweight="1.54pt">
                            <v:path arrowok="t"/>
                          </v:shape>
                          <v:group id="_x0000_s1039" style="position:absolute;left:10500;top:278;width:0;height:91" coordorigin="10500,278" coordsize="0,91">
                            <v:shape id="_x0000_s1048" style="position:absolute;left:10500;top:278;width:0;height:91" coordorigin="10500,278" coordsize="0,91" path="m10500,278r,91e" filled="f" strokecolor="#a1a1a1" strokeweight="1.54pt">
                              <v:path arrowok="t"/>
                            </v:shape>
                            <v:group id="_x0000_s1040" style="position:absolute;left:10486;top:292;width:29;height:0" coordorigin="10486,292" coordsize="29,0">
                              <v:shape id="_x0000_s1047" style="position:absolute;left:10486;top:292;width:29;height:0" coordorigin="10486,292" coordsize="29,0" path="m10486,292r28,e" filled="f" strokecolor="#f0f0f0" strokeweight="1.54pt">
                                <v:path arrowok="t"/>
                              </v:shape>
                              <v:group id="_x0000_s1041" style="position:absolute;left:1786;top:667;width:2354;height:0" coordorigin="1786,667" coordsize="2354,0">
                                <v:shape id="_x0000_s1046" style="position:absolute;left:1786;top:667;width:2354;height:0" coordorigin="1786,667" coordsize="2354,0" path="m1786,667r2354,e" filled="f" strokecolor="#a1a1a1" strokeweight=".82pt">
                                  <v:path arrowok="t"/>
                                </v:shape>
                                <v:group id="_x0000_s1042" style="position:absolute;left:4202;top:667;width:2261;height:0" coordorigin="4202,667" coordsize="2261,0">
                                  <v:shape id="_x0000_s1045" style="position:absolute;left:4202;top:667;width:2261;height:0" coordorigin="4202,667" coordsize="2261,0" path="m4202,667r2261,e" filled="f" strokecolor="#a1a1a1" strokeweight=".82pt">
                                    <v:path arrowok="t"/>
                                  </v:shape>
                                  <v:group id="_x0000_s1043" style="position:absolute;left:1740;top:278;width:0;height:1049" coordorigin="1740,278" coordsize="0,1049">
                                    <v:shape id="_x0000_s1044" style="position:absolute;left:1740;top:278;width:0;height:1049" coordorigin="1740,278" coordsize="0,1049" path="m1740,278r,1049e" filled="f" strokecolor="#f0f0f0" strokeweight="1.54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1E0895">
        <w:rPr>
          <w:rFonts w:asciiTheme="minorHAnsi" w:hAnsiTheme="minorHAnsi"/>
        </w:rPr>
        <w:pict>
          <v:group id="_x0000_s1026" style="position:absolute;left:0;text-align:left;margin-left:325.85pt;margin-top:32.9pt;width:197.25pt;height:.8pt;z-index:-251652608;mso-position-horizontal-relative:page" coordorigin="6517,658" coordsize="3945,16">
            <v:group id="_x0000_s1027" style="position:absolute;left:6526;top:667;width:1939;height:0" coordorigin="6526,667" coordsize="1939,0">
              <v:shape id="_x0000_s1030" style="position:absolute;left:6526;top:667;width:1939;height:0" coordorigin="6526,667" coordsize="1939,0" path="m6526,667r1939,e" filled="f" strokecolor="#a1a1a1" strokeweight=".82pt">
                <v:path arrowok="t"/>
              </v:shape>
              <v:group id="_x0000_s1028" style="position:absolute;left:8527;top:667;width:1927;height:0" coordorigin="8527,667" coordsize="1927,0">
                <v:shape id="_x0000_s1029" style="position:absolute;left:8527;top:667;width:1927;height:0" coordorigin="8527,667" coordsize="1927,0" path="m8527,667r1927,e" filled="f" strokecolor="#a1a1a1" strokeweight=".82pt">
                  <v:path arrowok="t"/>
                </v:shape>
              </v:group>
            </v:group>
            <w10:wrap anchorx="page"/>
          </v:group>
        </w:pict>
      </w:r>
      <w:r w:rsidRPr="001E0895">
        <w:rPr>
          <w:rFonts w:asciiTheme="minorHAnsi" w:hAnsiTheme="minorHAnsi"/>
          <w:spacing w:val="1"/>
          <w:sz w:val="24"/>
          <w:szCs w:val="24"/>
        </w:rPr>
        <w:t>S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d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pacing w:val="1"/>
          <w:sz w:val="24"/>
          <w:szCs w:val="24"/>
        </w:rPr>
        <w:t>ž</w:t>
      </w:r>
      <w:r w:rsidRPr="001E0895">
        <w:rPr>
          <w:rFonts w:asciiTheme="minorHAnsi" w:hAnsiTheme="minorHAnsi"/>
          <w:sz w:val="24"/>
          <w:szCs w:val="24"/>
        </w:rPr>
        <w:t>i pod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tke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z w:val="24"/>
          <w:szCs w:val="24"/>
        </w:rPr>
        <w:t>n</w:t>
      </w:r>
      <w:r w:rsidRPr="001E0895">
        <w:rPr>
          <w:rFonts w:asciiTheme="minorHAnsi" w:hAnsiTheme="minorHAnsi"/>
          <w:spacing w:val="-1"/>
          <w:sz w:val="24"/>
          <w:szCs w:val="24"/>
        </w:rPr>
        <w:t>e</w:t>
      </w:r>
      <w:r w:rsidRPr="001E0895">
        <w:rPr>
          <w:rFonts w:asciiTheme="minorHAnsi" w:hAnsiTheme="minorHAnsi"/>
          <w:sz w:val="24"/>
          <w:szCs w:val="24"/>
        </w:rPr>
        <w:t>ophodne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z w:val="24"/>
          <w:szCs w:val="24"/>
        </w:rPr>
        <w:t>a</w:t>
      </w:r>
      <w:r w:rsidRPr="001E0895">
        <w:rPr>
          <w:rFonts w:asciiTheme="minorHAnsi" w:hAnsiTheme="minorHAnsi"/>
          <w:spacing w:val="-1"/>
          <w:sz w:val="24"/>
          <w:szCs w:val="24"/>
        </w:rPr>
        <w:t xml:space="preserve"> a</w:t>
      </w:r>
      <w:r w:rsidRPr="001E0895">
        <w:rPr>
          <w:rFonts w:asciiTheme="minorHAnsi" w:hAnsiTheme="minorHAnsi"/>
          <w:sz w:val="24"/>
          <w:szCs w:val="24"/>
        </w:rPr>
        <w:t>uto</w:t>
      </w:r>
      <w:r w:rsidRPr="001E0895">
        <w:rPr>
          <w:rFonts w:asciiTheme="minorHAnsi" w:hAnsiTheme="minorHAnsi"/>
          <w:spacing w:val="-1"/>
          <w:sz w:val="24"/>
          <w:szCs w:val="24"/>
        </w:rPr>
        <w:t>r</w:t>
      </w:r>
      <w:r w:rsidRPr="001E0895">
        <w:rPr>
          <w:rFonts w:asciiTheme="minorHAnsi" w:hAnsiTheme="minorHAnsi"/>
          <w:sz w:val="24"/>
          <w:szCs w:val="24"/>
        </w:rPr>
        <w:t>i</w:t>
      </w:r>
      <w:r w:rsidRPr="001E0895">
        <w:rPr>
          <w:rFonts w:asciiTheme="minorHAnsi" w:hAnsiTheme="minorHAnsi"/>
          <w:spacing w:val="1"/>
          <w:sz w:val="24"/>
          <w:szCs w:val="24"/>
        </w:rPr>
        <w:t>z</w:t>
      </w:r>
      <w:r w:rsidRPr="001E0895">
        <w:rPr>
          <w:rFonts w:asciiTheme="minorHAnsi" w:hAnsiTheme="minorHAnsi"/>
          <w:spacing w:val="-1"/>
          <w:sz w:val="24"/>
          <w:szCs w:val="24"/>
        </w:rPr>
        <w:t>ac</w:t>
      </w:r>
      <w:r w:rsidRPr="001E0895">
        <w:rPr>
          <w:rFonts w:asciiTheme="minorHAnsi" w:hAnsiTheme="minorHAnsi"/>
          <w:sz w:val="24"/>
          <w:szCs w:val="24"/>
        </w:rPr>
        <w:t xml:space="preserve">iju 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dminist</w:t>
      </w:r>
      <w:r w:rsidRPr="001E0895">
        <w:rPr>
          <w:rFonts w:asciiTheme="minorHAnsi" w:hAnsiTheme="minorHAnsi"/>
          <w:spacing w:val="-1"/>
          <w:sz w:val="24"/>
          <w:szCs w:val="24"/>
        </w:rPr>
        <w:t>ra</w:t>
      </w:r>
      <w:r w:rsidRPr="001E0895">
        <w:rPr>
          <w:rFonts w:asciiTheme="minorHAnsi" w:hAnsiTheme="minorHAnsi"/>
          <w:sz w:val="24"/>
          <w:szCs w:val="24"/>
        </w:rPr>
        <w:t>t</w:t>
      </w:r>
      <w:r w:rsidRPr="001E0895">
        <w:rPr>
          <w:rFonts w:asciiTheme="minorHAnsi" w:hAnsiTheme="minorHAnsi"/>
          <w:spacing w:val="-1"/>
          <w:sz w:val="24"/>
          <w:szCs w:val="24"/>
        </w:rPr>
        <w:t>o</w:t>
      </w:r>
      <w:r w:rsidRPr="001E0895">
        <w:rPr>
          <w:rFonts w:asciiTheme="minorHAnsi" w:hAnsiTheme="minorHAnsi"/>
          <w:sz w:val="24"/>
          <w:szCs w:val="24"/>
        </w:rPr>
        <w:t>r</w:t>
      </w:r>
      <w:r w:rsidRPr="001E0895">
        <w:rPr>
          <w:rFonts w:asciiTheme="minorHAnsi" w:hAnsiTheme="minorHAnsi"/>
          <w:spacing w:val="-1"/>
          <w:sz w:val="24"/>
          <w:szCs w:val="24"/>
        </w:rPr>
        <w:t>a</w:t>
      </w:r>
      <w:r w:rsidRPr="001E0895">
        <w:rPr>
          <w:rFonts w:asciiTheme="minorHAnsi" w:hAnsiTheme="minorHAnsi"/>
          <w:sz w:val="24"/>
          <w:szCs w:val="24"/>
        </w:rPr>
        <w:t>.</w:t>
      </w:r>
    </w:p>
    <w:p w:rsidR="00974EC3" w:rsidRPr="001E0895" w:rsidRDefault="00974EC3">
      <w:pPr>
        <w:spacing w:before="8" w:line="80" w:lineRule="exact"/>
        <w:rPr>
          <w:rFonts w:asciiTheme="minorHAnsi" w:hAnsiTheme="minorHAnsi"/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974EC3" w:rsidRPr="001E0895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N</w:t>
            </w:r>
            <w:r w:rsidRPr="001E0895">
              <w:rPr>
                <w:rFonts w:asciiTheme="minorHAnsi" w:hAnsiTheme="minorHAnsi"/>
                <w:b/>
                <w:spacing w:val="4"/>
              </w:rPr>
              <w:t>a</w:t>
            </w:r>
            <w:r w:rsidRPr="001E0895">
              <w:rPr>
                <w:rFonts w:asciiTheme="minorHAnsi" w:hAnsiTheme="minorHAnsi"/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</w:rPr>
              <w:t>D</w:t>
            </w:r>
            <w:r w:rsidRPr="001E0895">
              <w:rPr>
                <w:rFonts w:asciiTheme="minorHAnsi" w:hAnsiTheme="minorHAnsi"/>
                <w:b/>
                <w:spacing w:val="1"/>
              </w:rPr>
              <w:t>ataty</w:t>
            </w:r>
            <w:r w:rsidRPr="001E0895">
              <w:rPr>
                <w:rFonts w:asciiTheme="minorHAnsi" w:hAnsiTheme="minorHAnsi"/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P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974EC3" w:rsidRPr="001E0895" w:rsidRDefault="00016797">
            <w:pPr>
              <w:spacing w:line="220" w:lineRule="exact"/>
              <w:ind w:left="36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b/>
                <w:spacing w:val="-1"/>
              </w:rPr>
              <w:t>I</w:t>
            </w:r>
            <w:r w:rsidRPr="001E0895">
              <w:rPr>
                <w:rFonts w:asciiTheme="minorHAnsi" w:hAnsiTheme="minorHAnsi"/>
                <w:b/>
              </w:rPr>
              <w:t>s</w:t>
            </w:r>
            <w:r w:rsidRPr="001E0895">
              <w:rPr>
                <w:rFonts w:asciiTheme="minorHAnsi" w:hAnsiTheme="minorHAnsi"/>
                <w:b/>
                <w:spacing w:val="-2"/>
              </w:rPr>
              <w:t xml:space="preserve"> </w:t>
            </w:r>
            <w:r w:rsidRPr="001E0895">
              <w:rPr>
                <w:rFonts w:asciiTheme="minorHAnsi" w:hAnsiTheme="minorHAnsi"/>
                <w:b/>
                <w:spacing w:val="1"/>
              </w:rPr>
              <w:t>F</w:t>
            </w:r>
            <w:r w:rsidRPr="001E0895">
              <w:rPr>
                <w:rFonts w:asciiTheme="minorHAnsi" w:hAnsiTheme="minorHAnsi"/>
                <w:b/>
              </w:rPr>
              <w:t>K</w:t>
            </w:r>
          </w:p>
        </w:tc>
      </w:tr>
      <w:tr w:rsidR="00974EC3" w:rsidRPr="001E0895" w:rsidTr="003F331C">
        <w:trPr>
          <w:trHeight w:hRule="exact" w:val="483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E26762">
            <w:pPr>
              <w:spacing w:before="69"/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>IDA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E26762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integer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974EC3" w:rsidRPr="001E0895" w:rsidRDefault="00016797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974EC3" w:rsidRPr="001E0895" w:rsidRDefault="00016797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  <w:tr w:rsidR="00E26762" w:rsidRPr="001E0895" w:rsidTr="003F331C">
        <w:trPr>
          <w:trHeight w:hRule="exact" w:val="483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E26762" w:rsidRPr="001E0895" w:rsidRDefault="00E26762">
            <w:pPr>
              <w:spacing w:before="69"/>
              <w:ind w:left="29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Email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E26762" w:rsidRPr="001E0895" w:rsidRDefault="00E26762">
            <w:pPr>
              <w:spacing w:before="69"/>
              <w:ind w:left="37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varchar(30)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E26762" w:rsidRPr="001E0895" w:rsidRDefault="00CC3D8A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E26762" w:rsidRPr="001E0895" w:rsidRDefault="00CC3D8A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CC3D8A" w:rsidRPr="001E0895" w:rsidTr="003F331C">
        <w:trPr>
          <w:trHeight w:hRule="exact" w:val="483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C3D8A" w:rsidRPr="001E0895" w:rsidRDefault="00CC3D8A" w:rsidP="00CC3D8A">
            <w:pPr>
              <w:spacing w:before="69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us</w:t>
            </w:r>
            <w:r w:rsidRPr="001E0895">
              <w:rPr>
                <w:rFonts w:asciiTheme="minorHAnsi" w:hAnsiTheme="minorHAnsi"/>
              </w:rPr>
              <w:t>e</w:t>
            </w:r>
            <w:r w:rsidRPr="001E0895">
              <w:rPr>
                <w:rFonts w:asciiTheme="minorHAnsi" w:hAnsiTheme="minorHAnsi"/>
                <w:spacing w:val="3"/>
              </w:rPr>
              <w:t>r</w:t>
            </w:r>
            <w:r w:rsidRPr="001E0895">
              <w:rPr>
                <w:rFonts w:asciiTheme="minorHAnsi" w:hAnsiTheme="minorHAnsi"/>
                <w:spacing w:val="-1"/>
              </w:rPr>
              <w:t>n</w:t>
            </w:r>
            <w:r w:rsidRPr="001E0895">
              <w:rPr>
                <w:rFonts w:asciiTheme="minorHAnsi" w:hAnsiTheme="minorHAnsi"/>
                <w:spacing w:val="3"/>
              </w:rPr>
              <w:t>a</w:t>
            </w:r>
            <w:r w:rsidRPr="001E0895">
              <w:rPr>
                <w:rFonts w:asciiTheme="minorHAnsi" w:hAnsiTheme="minorHAnsi"/>
                <w:spacing w:val="-4"/>
              </w:rPr>
              <w:t>m</w:t>
            </w:r>
            <w:r w:rsidRPr="001E0895">
              <w:rPr>
                <w:rFonts w:asciiTheme="minorHAnsi" w:hAnsiTheme="minorHAnsi"/>
              </w:rPr>
              <w:t>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C3D8A" w:rsidRPr="001E0895" w:rsidRDefault="00CC3D8A" w:rsidP="00CC3D8A">
            <w:pPr>
              <w:spacing w:before="69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  <w:spacing w:val="1"/>
              </w:rPr>
              <w:t>r(30</w:t>
            </w:r>
            <w:r w:rsidRPr="001E0895">
              <w:rPr>
                <w:rFonts w:asciiTheme="minorHAnsi" w:hAnsiTheme="minorHAnsi"/>
                <w:spacing w:val="1"/>
              </w:rPr>
              <w:t>)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C3D8A" w:rsidRPr="001E0895" w:rsidRDefault="00CC3D8A" w:rsidP="00CC3D8A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C3D8A" w:rsidRPr="001E0895" w:rsidRDefault="00CC3D8A" w:rsidP="00CC3D8A">
            <w:pPr>
              <w:spacing w:before="69"/>
              <w:ind w:left="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CC3D8A" w:rsidRPr="001E0895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CC3D8A" w:rsidRPr="001E0895" w:rsidRDefault="00CC3D8A" w:rsidP="00CC3D8A">
            <w:pPr>
              <w:spacing w:before="54"/>
              <w:ind w:left="29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1"/>
              </w:rPr>
              <w:t>p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-1"/>
              </w:rPr>
              <w:t>s</w:t>
            </w:r>
            <w:r w:rsidRPr="001E0895">
              <w:rPr>
                <w:rFonts w:asciiTheme="minorHAnsi" w:hAnsiTheme="minorHAnsi"/>
                <w:spacing w:val="2"/>
              </w:rPr>
              <w:t>s</w:t>
            </w:r>
            <w:r w:rsidRPr="001E0895">
              <w:rPr>
                <w:rFonts w:asciiTheme="minorHAnsi" w:hAnsiTheme="minorHAnsi"/>
                <w:spacing w:val="-5"/>
              </w:rPr>
              <w:t>w</w:t>
            </w:r>
            <w:r w:rsidRPr="001E0895">
              <w:rPr>
                <w:rFonts w:asciiTheme="minorHAnsi" w:hAnsiTheme="minorHAnsi"/>
                <w:spacing w:val="1"/>
              </w:rPr>
              <w:t>or</w:t>
            </w:r>
            <w:r w:rsidRPr="001E0895">
              <w:rPr>
                <w:rFonts w:asciiTheme="minorHAnsi" w:hAnsiTheme="minorHAnsi"/>
              </w:rPr>
              <w:t>d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C3D8A" w:rsidRPr="001E0895" w:rsidRDefault="00CC3D8A" w:rsidP="00CC3D8A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  <w:spacing w:val="-1"/>
              </w:rPr>
              <w:t>v</w:t>
            </w:r>
            <w:r w:rsidRPr="001E0895">
              <w:rPr>
                <w:rFonts w:asciiTheme="minorHAnsi" w:hAnsiTheme="minorHAnsi"/>
              </w:rPr>
              <w:t>a</w:t>
            </w:r>
            <w:r w:rsidRPr="001E0895">
              <w:rPr>
                <w:rFonts w:asciiTheme="minorHAnsi" w:hAnsiTheme="minorHAnsi"/>
                <w:spacing w:val="1"/>
              </w:rPr>
              <w:t>r</w:t>
            </w:r>
            <w:r w:rsidRPr="001E0895">
              <w:rPr>
                <w:rFonts w:asciiTheme="minorHAnsi" w:hAnsiTheme="minorHAnsi"/>
              </w:rPr>
              <w:t>c</w:t>
            </w:r>
            <w:r w:rsidRPr="001E0895">
              <w:rPr>
                <w:rFonts w:asciiTheme="minorHAnsi" w:hAnsiTheme="minorHAnsi"/>
                <w:spacing w:val="-1"/>
              </w:rPr>
              <w:t>h</w:t>
            </w:r>
            <w:r w:rsidRPr="001E0895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  <w:spacing w:val="1"/>
              </w:rPr>
              <w:t>r(30</w:t>
            </w:r>
            <w:r w:rsidRPr="001E0895">
              <w:rPr>
                <w:rFonts w:asciiTheme="minorHAnsi" w:hAnsiTheme="minorHAnsi"/>
              </w:rPr>
              <w:t>)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C3D8A" w:rsidRPr="001E0895" w:rsidRDefault="00CC3D8A" w:rsidP="00CC3D8A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CC3D8A" w:rsidRPr="001E0895" w:rsidRDefault="00CC3D8A" w:rsidP="00CC3D8A">
            <w:pPr>
              <w:spacing w:before="54"/>
              <w:ind w:left="37"/>
              <w:rPr>
                <w:rFonts w:asciiTheme="minorHAnsi" w:hAnsiTheme="minorHAnsi"/>
              </w:rPr>
            </w:pPr>
            <w:r w:rsidRPr="001E0895">
              <w:rPr>
                <w:rFonts w:asciiTheme="minorHAnsi" w:hAnsiTheme="minorHAnsi"/>
              </w:rPr>
              <w:t>No</w:t>
            </w:r>
          </w:p>
        </w:tc>
      </w:tr>
    </w:tbl>
    <w:p w:rsidR="00000000" w:rsidRDefault="00016797">
      <w:pPr>
        <w:rPr>
          <w:rFonts w:asciiTheme="minorHAnsi" w:hAnsiTheme="minorHAnsi"/>
        </w:rPr>
      </w:pPr>
    </w:p>
    <w:p w:rsidR="003B5491" w:rsidRPr="001E0895" w:rsidRDefault="003B5491" w:rsidP="00EB68FA">
      <w:pPr>
        <w:pStyle w:val="Heading2"/>
      </w:pPr>
      <w:bookmarkStart w:id="36" w:name="_Toc418371496"/>
      <w:bookmarkStart w:id="37" w:name="_Toc418371646"/>
      <w:r>
        <w:t>3</w:t>
      </w:r>
      <w:r w:rsidRPr="001E0895">
        <w:rPr>
          <w:rFonts w:eastAsia="Times New Roman" w:cs="Times New Roman"/>
        </w:rPr>
        <w:t>.</w:t>
      </w:r>
      <w:r w:rsidR="00833EEA">
        <w:t>9</w:t>
      </w:r>
      <w:r w:rsidRPr="001E0895">
        <w:rPr>
          <w:rFonts w:eastAsia="Times New Roman" w:cs="Times New Roman"/>
        </w:rPr>
        <w:t xml:space="preserve">    </w:t>
      </w:r>
      <w:r w:rsidRPr="001E0895">
        <w:rPr>
          <w:rFonts w:eastAsia="Times New Roman" w:cs="Times New Roman"/>
          <w:spacing w:val="18"/>
        </w:rPr>
        <w:t xml:space="preserve"> </w:t>
      </w:r>
      <w:r w:rsidR="00F4346E">
        <w:t>FRIENDWITH</w:t>
      </w:r>
      <w:bookmarkEnd w:id="36"/>
      <w:bookmarkEnd w:id="37"/>
    </w:p>
    <w:p w:rsidR="003B5491" w:rsidRDefault="00F4346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Predstavlja vezu izmedju korisnika I pitanja.</w:t>
      </w:r>
    </w:p>
    <w:p w:rsidR="00296B5C" w:rsidRDefault="00296B5C">
      <w:pPr>
        <w:rPr>
          <w:rFonts w:asciiTheme="minorHAnsi" w:hAnsiTheme="minorHAnsi"/>
          <w:sz w:val="24"/>
          <w:szCs w:val="24"/>
        </w:rPr>
      </w:pPr>
    </w:p>
    <w:p w:rsidR="00296B5C" w:rsidRPr="001E0895" w:rsidRDefault="00296B5C" w:rsidP="00EB68FA">
      <w:pPr>
        <w:pStyle w:val="Heading2"/>
      </w:pPr>
      <w:bookmarkStart w:id="38" w:name="_Toc418371497"/>
      <w:bookmarkStart w:id="39" w:name="_Toc418371647"/>
      <w:r>
        <w:t>3</w:t>
      </w:r>
      <w:r w:rsidR="00833EEA">
        <w:t>.10</w:t>
      </w:r>
      <w:r w:rsidR="0065065C">
        <w:rPr>
          <w:rFonts w:eastAsia="Times New Roman" w:cs="Times New Roman"/>
        </w:rPr>
        <w:t xml:space="preserve">   </w:t>
      </w:r>
      <w:r>
        <w:t>BLOCK</w:t>
      </w:r>
      <w:bookmarkEnd w:id="38"/>
      <w:bookmarkEnd w:id="39"/>
    </w:p>
    <w:p w:rsidR="00296B5C" w:rsidRDefault="00296B5C" w:rsidP="00296B5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Predstavlja </w:t>
      </w:r>
      <w:r w:rsidR="00F46E6B">
        <w:rPr>
          <w:rFonts w:asciiTheme="minorHAnsi" w:hAnsiTheme="minorHAnsi"/>
          <w:sz w:val="24"/>
          <w:szCs w:val="24"/>
        </w:rPr>
        <w:t>tabelu u kojoj se cuvaju blokirani korisnici</w:t>
      </w:r>
      <w:r w:rsidR="000374BE">
        <w:rPr>
          <w:rFonts w:asciiTheme="minorHAnsi" w:hAnsiTheme="minorHAnsi"/>
          <w:sz w:val="24"/>
          <w:szCs w:val="24"/>
        </w:rPr>
        <w:t>.</w:t>
      </w:r>
    </w:p>
    <w:p w:rsidR="00296B5C" w:rsidRDefault="00296B5C">
      <w:pPr>
        <w:rPr>
          <w:rFonts w:asciiTheme="minorHAnsi" w:hAnsiTheme="minorHAnsi"/>
        </w:rPr>
      </w:pPr>
    </w:p>
    <w:p w:rsidR="00296B5C" w:rsidRPr="001E0895" w:rsidRDefault="00296B5C" w:rsidP="00EB68FA">
      <w:pPr>
        <w:pStyle w:val="Heading2"/>
      </w:pPr>
      <w:bookmarkStart w:id="40" w:name="_Toc418371498"/>
      <w:bookmarkStart w:id="41" w:name="_Toc418371648"/>
      <w:r>
        <w:t>3</w:t>
      </w:r>
      <w:r w:rsidRPr="001E0895">
        <w:rPr>
          <w:rFonts w:eastAsia="Times New Roman" w:cs="Times New Roman"/>
        </w:rPr>
        <w:t>.</w:t>
      </w:r>
      <w:r w:rsidR="00833EEA">
        <w:t xml:space="preserve">11 </w:t>
      </w:r>
      <w:r w:rsidRPr="001E0895">
        <w:rPr>
          <w:rFonts w:eastAsia="Times New Roman" w:cs="Times New Roman"/>
        </w:rPr>
        <w:t xml:space="preserve">  </w:t>
      </w:r>
      <w:r>
        <w:t>CONVERSATION</w:t>
      </w:r>
      <w:bookmarkEnd w:id="40"/>
      <w:bookmarkEnd w:id="41"/>
    </w:p>
    <w:p w:rsidR="00296B5C" w:rsidRDefault="00296B5C" w:rsidP="00296B5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Predstavlja vezu </w:t>
      </w:r>
      <w:r w:rsidR="000D052D">
        <w:rPr>
          <w:rFonts w:asciiTheme="minorHAnsi" w:hAnsiTheme="minorHAnsi"/>
          <w:sz w:val="24"/>
          <w:szCs w:val="24"/>
        </w:rPr>
        <w:t>korisnika I poruka</w:t>
      </w:r>
    </w:p>
    <w:p w:rsidR="00296B5C" w:rsidRDefault="00296B5C">
      <w:pPr>
        <w:rPr>
          <w:rFonts w:asciiTheme="minorHAnsi" w:hAnsiTheme="minorHAnsi"/>
        </w:rPr>
      </w:pPr>
    </w:p>
    <w:p w:rsidR="00296B5C" w:rsidRPr="001E0895" w:rsidRDefault="00296B5C" w:rsidP="00EB68FA">
      <w:pPr>
        <w:pStyle w:val="Heading2"/>
      </w:pPr>
      <w:bookmarkStart w:id="42" w:name="_Toc418371499"/>
      <w:bookmarkStart w:id="43" w:name="_Toc418371649"/>
      <w:r>
        <w:t>3</w:t>
      </w:r>
      <w:r w:rsidRPr="001E0895">
        <w:rPr>
          <w:rFonts w:eastAsia="Times New Roman" w:cs="Times New Roman"/>
        </w:rPr>
        <w:t>.</w:t>
      </w:r>
      <w:r w:rsidR="00833EEA">
        <w:t>12</w:t>
      </w:r>
      <w:r w:rsidRPr="001E0895">
        <w:rPr>
          <w:rFonts w:eastAsia="Times New Roman" w:cs="Times New Roman"/>
        </w:rPr>
        <w:t xml:space="preserve">   </w:t>
      </w:r>
      <w:r>
        <w:t>NOTALLOWED</w:t>
      </w:r>
      <w:bookmarkEnd w:id="42"/>
      <w:bookmarkEnd w:id="43"/>
    </w:p>
    <w:p w:rsidR="00296B5C" w:rsidRDefault="00296B5C" w:rsidP="00296B5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Predstavlja </w:t>
      </w:r>
      <w:r w:rsidR="00206296">
        <w:rPr>
          <w:rFonts w:asciiTheme="minorHAnsi" w:hAnsiTheme="minorHAnsi"/>
          <w:sz w:val="24"/>
          <w:szCs w:val="24"/>
        </w:rPr>
        <w:t>specijalizaciju pitanja koja su blokirana</w:t>
      </w:r>
      <w:r>
        <w:rPr>
          <w:rFonts w:asciiTheme="minorHAnsi" w:hAnsiTheme="minorHAnsi"/>
          <w:sz w:val="24"/>
          <w:szCs w:val="24"/>
        </w:rPr>
        <w:t>.</w:t>
      </w:r>
    </w:p>
    <w:p w:rsidR="00296B5C" w:rsidRPr="001E0895" w:rsidRDefault="00296B5C">
      <w:pPr>
        <w:rPr>
          <w:rFonts w:asciiTheme="minorHAnsi" w:hAnsiTheme="minorHAnsi"/>
        </w:rPr>
      </w:pPr>
    </w:p>
    <w:sectPr w:rsidR="00296B5C" w:rsidRPr="001E0895">
      <w:footerReference w:type="default" r:id="rId15"/>
      <w:pgSz w:w="12240" w:h="15840"/>
      <w:pgMar w:top="740" w:right="1640" w:bottom="280" w:left="1640" w:header="548" w:footer="7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797" w:rsidRDefault="00016797">
      <w:r>
        <w:separator/>
      </w:r>
    </w:p>
  </w:endnote>
  <w:endnote w:type="continuationSeparator" w:id="0">
    <w:p w:rsidR="00016797" w:rsidRDefault="0001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C3" w:rsidRPr="00277244" w:rsidRDefault="00974EC3" w:rsidP="002772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C3" w:rsidRPr="00277244" w:rsidRDefault="00974EC3" w:rsidP="002772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C3" w:rsidRPr="00277244" w:rsidRDefault="00974EC3" w:rsidP="0027724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C3" w:rsidRPr="00277244" w:rsidRDefault="00974EC3" w:rsidP="0027724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C3" w:rsidRPr="00277244" w:rsidRDefault="00974EC3" w:rsidP="00277244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C3" w:rsidRPr="00277244" w:rsidRDefault="00974EC3" w:rsidP="00277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797" w:rsidRDefault="00016797">
      <w:r>
        <w:separator/>
      </w:r>
    </w:p>
  </w:footnote>
  <w:footnote w:type="continuationSeparator" w:id="0">
    <w:p w:rsidR="00016797" w:rsidRDefault="00016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57271"/>
    <w:multiLevelType w:val="multilevel"/>
    <w:tmpl w:val="3E8610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EC3"/>
    <w:rsid w:val="000011CE"/>
    <w:rsid w:val="00016797"/>
    <w:rsid w:val="000374BE"/>
    <w:rsid w:val="000B2511"/>
    <w:rsid w:val="000B3ECB"/>
    <w:rsid w:val="000D052D"/>
    <w:rsid w:val="000E7693"/>
    <w:rsid w:val="0013056C"/>
    <w:rsid w:val="0014416B"/>
    <w:rsid w:val="001679C9"/>
    <w:rsid w:val="001709C7"/>
    <w:rsid w:val="00194E5D"/>
    <w:rsid w:val="001C6920"/>
    <w:rsid w:val="001D4CFF"/>
    <w:rsid w:val="001E0895"/>
    <w:rsid w:val="00206296"/>
    <w:rsid w:val="002318D0"/>
    <w:rsid w:val="00277244"/>
    <w:rsid w:val="00290D11"/>
    <w:rsid w:val="002942B5"/>
    <w:rsid w:val="00296B5C"/>
    <w:rsid w:val="002A125B"/>
    <w:rsid w:val="002A31A2"/>
    <w:rsid w:val="00326AAF"/>
    <w:rsid w:val="00334DD7"/>
    <w:rsid w:val="003617AC"/>
    <w:rsid w:val="00370DC0"/>
    <w:rsid w:val="00385229"/>
    <w:rsid w:val="003B5491"/>
    <w:rsid w:val="003E68A1"/>
    <w:rsid w:val="003F331C"/>
    <w:rsid w:val="003F3991"/>
    <w:rsid w:val="003F761D"/>
    <w:rsid w:val="00417DDC"/>
    <w:rsid w:val="004A388B"/>
    <w:rsid w:val="004B7164"/>
    <w:rsid w:val="004E1083"/>
    <w:rsid w:val="00503E6A"/>
    <w:rsid w:val="005113A2"/>
    <w:rsid w:val="005120AB"/>
    <w:rsid w:val="00561690"/>
    <w:rsid w:val="005733EF"/>
    <w:rsid w:val="00594C75"/>
    <w:rsid w:val="005B66EB"/>
    <w:rsid w:val="00605BE0"/>
    <w:rsid w:val="0065065C"/>
    <w:rsid w:val="00656D61"/>
    <w:rsid w:val="00684F79"/>
    <w:rsid w:val="006E68B8"/>
    <w:rsid w:val="0075508C"/>
    <w:rsid w:val="007B6412"/>
    <w:rsid w:val="007E09BC"/>
    <w:rsid w:val="007E6BF4"/>
    <w:rsid w:val="008006D1"/>
    <w:rsid w:val="00822B0E"/>
    <w:rsid w:val="00833EEA"/>
    <w:rsid w:val="00864494"/>
    <w:rsid w:val="00876D8B"/>
    <w:rsid w:val="00882DB8"/>
    <w:rsid w:val="008C2158"/>
    <w:rsid w:val="00905F43"/>
    <w:rsid w:val="00946199"/>
    <w:rsid w:val="009602A3"/>
    <w:rsid w:val="00974EC3"/>
    <w:rsid w:val="00994318"/>
    <w:rsid w:val="00A35C5D"/>
    <w:rsid w:val="00A74FF7"/>
    <w:rsid w:val="00A922CA"/>
    <w:rsid w:val="00B149CA"/>
    <w:rsid w:val="00B36559"/>
    <w:rsid w:val="00B65548"/>
    <w:rsid w:val="00BD452B"/>
    <w:rsid w:val="00BE3637"/>
    <w:rsid w:val="00C87BC8"/>
    <w:rsid w:val="00CC3D8A"/>
    <w:rsid w:val="00CC608A"/>
    <w:rsid w:val="00D027F7"/>
    <w:rsid w:val="00D02AAC"/>
    <w:rsid w:val="00D111B9"/>
    <w:rsid w:val="00D20E4A"/>
    <w:rsid w:val="00D51D59"/>
    <w:rsid w:val="00D807CA"/>
    <w:rsid w:val="00D974BB"/>
    <w:rsid w:val="00DC3B62"/>
    <w:rsid w:val="00E00B6E"/>
    <w:rsid w:val="00E26762"/>
    <w:rsid w:val="00E60A40"/>
    <w:rsid w:val="00E9325A"/>
    <w:rsid w:val="00EA0823"/>
    <w:rsid w:val="00EA0A26"/>
    <w:rsid w:val="00EA230E"/>
    <w:rsid w:val="00EB68FA"/>
    <w:rsid w:val="00EC5EBF"/>
    <w:rsid w:val="00ED153C"/>
    <w:rsid w:val="00F4346E"/>
    <w:rsid w:val="00F46E6B"/>
    <w:rsid w:val="00FA7A0B"/>
    <w:rsid w:val="00FC16A5"/>
    <w:rsid w:val="00F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012548-8EF3-4770-BB2D-BE97EDB3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rsid w:val="00E60A40"/>
    <w:pPr>
      <w:keepNext/>
      <w:numPr>
        <w:numId w:val="1"/>
      </w:numPr>
      <w:spacing w:before="240" w:after="60"/>
      <w:outlineLvl w:val="0"/>
    </w:pPr>
    <w:rPr>
      <w:rFonts w:asciiTheme="minorHAnsi" w:eastAsiaTheme="majorEastAsia" w:hAnsiTheme="min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B6E"/>
    <w:pPr>
      <w:keepNext/>
      <w:spacing w:before="240" w:after="60"/>
      <w:outlineLvl w:val="1"/>
    </w:pPr>
    <w:rPr>
      <w:rFonts w:asciiTheme="minorHAnsi" w:eastAsiaTheme="majorEastAsia" w:hAnsiTheme="min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0B6E"/>
    <w:pPr>
      <w:spacing w:before="240" w:after="60"/>
      <w:outlineLvl w:val="6"/>
    </w:pPr>
    <w:rPr>
      <w:rFonts w:asciiTheme="minorHAnsi" w:eastAsiaTheme="minorEastAsia" w:hAnsiTheme="minorHAnsi" w:cstheme="minorBidi"/>
      <w:b/>
      <w:sz w:val="32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40"/>
    <w:rPr>
      <w:rFonts w:asciiTheme="minorHAnsi" w:eastAsiaTheme="majorEastAsia" w:hAnsiTheme="minorHAnsi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B6E"/>
    <w:rPr>
      <w:rFonts w:asciiTheme="minorHAnsi" w:eastAsiaTheme="majorEastAsia" w:hAnsiTheme="min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00B6E"/>
    <w:rPr>
      <w:rFonts w:asciiTheme="minorHAnsi" w:eastAsiaTheme="minorEastAsia" w:hAnsiTheme="minorHAnsi" w:cstheme="minorBidi"/>
      <w:b/>
      <w:sz w:val="3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0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A26"/>
  </w:style>
  <w:style w:type="paragraph" w:styleId="Footer">
    <w:name w:val="footer"/>
    <w:basedOn w:val="Normal"/>
    <w:link w:val="FooterChar"/>
    <w:uiPriority w:val="99"/>
    <w:unhideWhenUsed/>
    <w:rsid w:val="00EA0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A26"/>
  </w:style>
  <w:style w:type="paragraph" w:styleId="TOCHeading">
    <w:name w:val="TOC Heading"/>
    <w:basedOn w:val="Heading1"/>
    <w:next w:val="Normal"/>
    <w:uiPriority w:val="39"/>
    <w:unhideWhenUsed/>
    <w:qFormat/>
    <w:rsid w:val="00EC5EBF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5EB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C5EB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5E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11D4D-3919-4C63-9271-D5B2E9E3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solim</cp:lastModifiedBy>
  <cp:revision>95</cp:revision>
  <dcterms:created xsi:type="dcterms:W3CDTF">2015-05-02T19:49:00Z</dcterms:created>
  <dcterms:modified xsi:type="dcterms:W3CDTF">2015-05-02T21:14:00Z</dcterms:modified>
</cp:coreProperties>
</file>